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A8E" w:rsidRPr="0017674D" w:rsidRDefault="00093A8E">
      <w:pPr>
        <w:spacing w:before="5" w:line="240" w:lineRule="exact"/>
        <w:rPr>
          <w:sz w:val="24"/>
          <w:szCs w:val="24"/>
        </w:rPr>
      </w:pPr>
    </w:p>
    <w:tbl>
      <w:tblPr>
        <w:tblpPr w:leftFromText="180" w:rightFromText="180" w:vertAnchor="page" w:horzAnchor="margin" w:tblpY="301"/>
        <w:tblW w:w="9912" w:type="dxa"/>
        <w:tblLayout w:type="fixed"/>
        <w:tblLook w:val="01E0" w:firstRow="1" w:lastRow="1" w:firstColumn="1" w:lastColumn="1" w:noHBand="0" w:noVBand="0"/>
      </w:tblPr>
      <w:tblGrid>
        <w:gridCol w:w="1368"/>
        <w:gridCol w:w="8544"/>
      </w:tblGrid>
      <w:tr w:rsidR="00C40221" w:rsidRPr="0017674D" w:rsidTr="00F45F81">
        <w:trPr>
          <w:cantSplit/>
          <w:trHeight w:val="2"/>
        </w:trPr>
        <w:tc>
          <w:tcPr>
            <w:tcW w:w="1368" w:type="dxa"/>
            <w:vMerge w:val="restart"/>
          </w:tcPr>
          <w:p w:rsidR="00C40221" w:rsidRPr="0017674D" w:rsidRDefault="00DF53B1" w:rsidP="00061C58">
            <w:pPr>
              <w:autoSpaceDE w:val="0"/>
              <w:autoSpaceDN w:val="0"/>
              <w:adjustRightInd w:val="0"/>
              <w:jc w:val="center"/>
              <w:rPr>
                <w:b/>
                <w:bCs/>
                <w:color w:val="000000"/>
              </w:rPr>
            </w:pPr>
            <w:r w:rsidRPr="0017674D">
              <w:rPr>
                <w:noProof/>
                <w:sz w:val="14"/>
                <w:szCs w:val="14"/>
              </w:rPr>
              <w:drawing>
                <wp:anchor distT="0" distB="0" distL="114300" distR="114300" simplePos="0" relativeHeight="251660288" behindDoc="0" locked="0" layoutInCell="1" allowOverlap="1">
                  <wp:simplePos x="0" y="0"/>
                  <wp:positionH relativeFrom="column">
                    <wp:posOffset>-68580</wp:posOffset>
                  </wp:positionH>
                  <wp:positionV relativeFrom="paragraph">
                    <wp:posOffset>88900</wp:posOffset>
                  </wp:positionV>
                  <wp:extent cx="828675" cy="781050"/>
                  <wp:effectExtent l="0" t="0" r="9525" b="0"/>
                  <wp:wrapNone/>
                  <wp:docPr id="24" name="Picture 24"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anchor>
              </w:drawing>
            </w:r>
          </w:p>
        </w:tc>
        <w:tc>
          <w:tcPr>
            <w:tcW w:w="8544" w:type="dxa"/>
          </w:tcPr>
          <w:p w:rsidR="00C40221" w:rsidRPr="0017674D" w:rsidRDefault="00C40221" w:rsidP="00061C58">
            <w:pPr>
              <w:autoSpaceDE w:val="0"/>
              <w:autoSpaceDN w:val="0"/>
              <w:adjustRightInd w:val="0"/>
              <w:spacing w:before="120"/>
              <w:jc w:val="center"/>
              <w:rPr>
                <w:b/>
                <w:bCs/>
                <w:sz w:val="28"/>
                <w:szCs w:val="28"/>
              </w:rPr>
            </w:pPr>
            <w:r w:rsidRPr="0017674D">
              <w:rPr>
                <w:b/>
                <w:bCs/>
                <w:sz w:val="28"/>
                <w:szCs w:val="28"/>
              </w:rPr>
              <w:t>DEPARTMENT OF COMPUTER SCIENCE &amp; ENGINEERING</w:t>
            </w:r>
          </w:p>
          <w:p w:rsidR="00C40221" w:rsidRPr="0017674D" w:rsidRDefault="00C40221" w:rsidP="00061C58">
            <w:pPr>
              <w:autoSpaceDE w:val="0"/>
              <w:autoSpaceDN w:val="0"/>
              <w:adjustRightInd w:val="0"/>
              <w:spacing w:before="120"/>
              <w:jc w:val="center"/>
              <w:rPr>
                <w:b/>
                <w:bCs/>
                <w:sz w:val="32"/>
                <w:szCs w:val="32"/>
              </w:rPr>
            </w:pPr>
            <w:r w:rsidRPr="0017674D">
              <w:rPr>
                <w:b/>
                <w:bCs/>
                <w:sz w:val="32"/>
                <w:szCs w:val="32"/>
              </w:rPr>
              <w:t xml:space="preserve">NATIONAL INSTITUTE OF TECHNOLOGY PATNA </w:t>
            </w:r>
          </w:p>
          <w:p w:rsidR="00C40221" w:rsidRPr="0017674D" w:rsidRDefault="00C40221" w:rsidP="00061C58">
            <w:pPr>
              <w:autoSpaceDE w:val="0"/>
              <w:autoSpaceDN w:val="0"/>
              <w:adjustRightInd w:val="0"/>
              <w:jc w:val="center"/>
              <w:rPr>
                <w:color w:val="000000"/>
                <w:sz w:val="18"/>
                <w:szCs w:val="18"/>
              </w:rPr>
            </w:pPr>
            <w:r w:rsidRPr="0017674D">
              <w:rPr>
                <w:sz w:val="18"/>
                <w:szCs w:val="18"/>
              </w:rPr>
              <w:t xml:space="preserve">Ashok Raj Path, </w:t>
            </w:r>
            <w:smartTag w:uri="urn:schemas-microsoft-com:office:smarttags" w:element="City">
              <w:r w:rsidRPr="0017674D">
                <w:rPr>
                  <w:sz w:val="18"/>
                  <w:szCs w:val="18"/>
                </w:rPr>
                <w:t>PATNA</w:t>
              </w:r>
            </w:smartTag>
            <w:r w:rsidRPr="0017674D">
              <w:rPr>
                <w:sz w:val="18"/>
                <w:szCs w:val="18"/>
              </w:rPr>
              <w:t xml:space="preserve"> 800 005 (Bihar), </w:t>
            </w:r>
            <w:smartTag w:uri="urn:schemas-microsoft-com:office:smarttags" w:element="place">
              <w:smartTag w:uri="urn:schemas-microsoft-com:office:smarttags" w:element="country-region">
                <w:r w:rsidRPr="0017674D">
                  <w:rPr>
                    <w:sz w:val="18"/>
                    <w:szCs w:val="18"/>
                  </w:rPr>
                  <w:t>India</w:t>
                </w:r>
              </w:smartTag>
            </w:smartTag>
          </w:p>
        </w:tc>
      </w:tr>
      <w:tr w:rsidR="00C40221" w:rsidRPr="0017674D" w:rsidTr="00F45F81">
        <w:trPr>
          <w:cantSplit/>
          <w:trHeight w:val="2"/>
        </w:trPr>
        <w:tc>
          <w:tcPr>
            <w:tcW w:w="1368" w:type="dxa"/>
            <w:vMerge/>
            <w:vAlign w:val="center"/>
          </w:tcPr>
          <w:p w:rsidR="00C40221" w:rsidRPr="0017674D" w:rsidRDefault="00C40221" w:rsidP="00061C58">
            <w:pPr>
              <w:rPr>
                <w:b/>
                <w:bCs/>
                <w:color w:val="000000"/>
              </w:rPr>
            </w:pPr>
          </w:p>
        </w:tc>
        <w:tc>
          <w:tcPr>
            <w:tcW w:w="8544" w:type="dxa"/>
          </w:tcPr>
          <w:p w:rsidR="00C40221" w:rsidRPr="0017674D" w:rsidRDefault="00103676" w:rsidP="00061C58">
            <w:pPr>
              <w:spacing w:before="60"/>
              <w:rPr>
                <w:bCs/>
                <w:sz w:val="16"/>
                <w:szCs w:val="16"/>
              </w:rPr>
            </w:pPr>
            <w:r w:rsidRPr="0017674D">
              <w:rPr>
                <w:noProof/>
              </w:rPr>
              <mc:AlternateContent>
                <mc:Choice Requires="wps">
                  <w:drawing>
                    <wp:anchor distT="0" distB="0" distL="114300" distR="114300" simplePos="0" relativeHeight="251659264" behindDoc="0" locked="0" layoutInCell="1" allowOverlap="1" wp14:anchorId="53D1741E" wp14:editId="25608641">
                      <wp:simplePos x="0" y="0"/>
                      <wp:positionH relativeFrom="column">
                        <wp:posOffset>-1007110</wp:posOffset>
                      </wp:positionH>
                      <wp:positionV relativeFrom="paragraph">
                        <wp:posOffset>236220</wp:posOffset>
                      </wp:positionV>
                      <wp:extent cx="6219825" cy="0"/>
                      <wp:effectExtent l="0" t="19050" r="952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03D20A1"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" strokeweight="4.5pt">
                      <v:stroke linestyle="thickThin"/>
                    </v:line>
                  </w:pict>
                </mc:Fallback>
              </mc:AlternateContent>
            </w:r>
            <w:r w:rsidR="00C40221" w:rsidRPr="0017674D">
              <w:rPr>
                <w:bCs/>
                <w:sz w:val="16"/>
                <w:szCs w:val="16"/>
              </w:rPr>
              <w:t xml:space="preserve">     Phone No.: 0612 – 2372715, 2370419, 2370843, 2371929, 2371930, 2371715 Fax – 0612- 2670631 Website: </w:t>
            </w:r>
            <w:hyperlink r:id="rId9" w:history="1">
              <w:r w:rsidR="00C40221" w:rsidRPr="0017674D">
                <w:rPr>
                  <w:rStyle w:val="Hyperlink"/>
                  <w:rFonts w:eastAsiaTheme="majorEastAsia"/>
                  <w:sz w:val="16"/>
                  <w:szCs w:val="16"/>
                </w:rPr>
                <w:t>www.nitp.ac.in</w:t>
              </w:r>
            </w:hyperlink>
          </w:p>
          <w:p w:rsidR="00C40221" w:rsidRPr="0017674D" w:rsidRDefault="00C40221" w:rsidP="00061C58">
            <w:pPr>
              <w:jc w:val="center"/>
              <w:rPr>
                <w:b/>
              </w:rPr>
            </w:pPr>
            <w:r w:rsidRPr="0017674D">
              <w:rPr>
                <w:b/>
              </w:rPr>
              <w:t xml:space="preserve"> </w:t>
            </w:r>
          </w:p>
        </w:tc>
      </w:tr>
    </w:tbl>
    <w:p w:rsidR="009503C0" w:rsidRPr="0017674D" w:rsidRDefault="009503C0" w:rsidP="00BA49A1">
      <w:pPr>
        <w:rPr>
          <w:rFonts w:eastAsia="Calibri Light"/>
          <w:b/>
          <w:i/>
          <w:spacing w:val="-3"/>
          <w:sz w:val="28"/>
          <w:szCs w:val="28"/>
        </w:rPr>
      </w:pPr>
    </w:p>
    <w:p w:rsidR="009503C0" w:rsidRPr="0017674D" w:rsidRDefault="009503C0" w:rsidP="00BA49A1">
      <w:pPr>
        <w:rPr>
          <w:rFonts w:eastAsia="Calibri Light"/>
          <w:b/>
          <w:i/>
          <w:spacing w:val="-3"/>
          <w:sz w:val="28"/>
          <w:szCs w:val="28"/>
        </w:rPr>
      </w:pPr>
    </w:p>
    <w:p w:rsidR="009503C0" w:rsidRPr="0017674D" w:rsidRDefault="009503C0" w:rsidP="00BA49A1">
      <w:pPr>
        <w:rPr>
          <w:rFonts w:eastAsia="Calibri Light"/>
          <w:b/>
          <w:i/>
          <w:spacing w:val="-3"/>
          <w:sz w:val="28"/>
          <w:szCs w:val="28"/>
        </w:rPr>
      </w:pPr>
    </w:p>
    <w:p w:rsidR="009503C0" w:rsidRPr="0017674D" w:rsidRDefault="009503C0" w:rsidP="00BA49A1">
      <w:pPr>
        <w:rPr>
          <w:rFonts w:eastAsia="Calibri Light"/>
          <w:b/>
          <w:i/>
          <w:spacing w:val="-3"/>
          <w:sz w:val="28"/>
          <w:szCs w:val="28"/>
        </w:rPr>
      </w:pPr>
    </w:p>
    <w:p w:rsidR="00093A8E" w:rsidRPr="0017674D" w:rsidRDefault="00292C28" w:rsidP="00BA49A1">
      <w:pPr>
        <w:rPr>
          <w:b/>
          <w:i/>
          <w:sz w:val="28"/>
          <w:szCs w:val="28"/>
        </w:rPr>
      </w:pPr>
      <w:r w:rsidRPr="00292C28">
        <w:rPr>
          <w:rFonts w:eastAsia="Calibri Light"/>
          <w:b/>
          <w:i/>
          <w:spacing w:val="-3"/>
          <w:sz w:val="28"/>
          <w:szCs w:val="28"/>
        </w:rPr>
        <w:t>CS</w:t>
      </w:r>
      <w:r>
        <w:rPr>
          <w:rFonts w:eastAsia="Calibri Light"/>
          <w:b/>
          <w:i/>
          <w:spacing w:val="-3"/>
          <w:sz w:val="28"/>
          <w:szCs w:val="28"/>
        </w:rPr>
        <w:t>L</w:t>
      </w:r>
      <w:bookmarkStart w:id="0" w:name="_GoBack"/>
      <w:bookmarkEnd w:id="0"/>
      <w:r w:rsidRPr="00292C28">
        <w:rPr>
          <w:rFonts w:eastAsia="Calibri Light"/>
          <w:b/>
          <w:i/>
          <w:spacing w:val="-3"/>
          <w:sz w:val="28"/>
          <w:szCs w:val="28"/>
        </w:rPr>
        <w:t>5403</w:t>
      </w:r>
      <w:r w:rsidR="00B331D0" w:rsidRPr="0017674D">
        <w:rPr>
          <w:rFonts w:eastAsia="Calibri Light"/>
          <w:b/>
          <w:i/>
          <w:spacing w:val="-4"/>
          <w:sz w:val="28"/>
          <w:szCs w:val="28"/>
        </w:rPr>
        <w:tab/>
      </w:r>
      <w:r w:rsidR="00E012DC" w:rsidRPr="00E012DC">
        <w:rPr>
          <w:rFonts w:eastAsia="Calibri Light"/>
          <w:b/>
          <w:i/>
          <w:spacing w:val="-4"/>
          <w:sz w:val="28"/>
          <w:szCs w:val="28"/>
        </w:rPr>
        <w:t>Computer Networks Lab</w:t>
      </w:r>
    </w:p>
    <w:p w:rsidR="00093A8E" w:rsidRPr="0017674D" w:rsidRDefault="00093A8E">
      <w:pPr>
        <w:spacing w:line="200" w:lineRule="exact"/>
        <w:rPr>
          <w:sz w:val="24"/>
          <w:szCs w:val="24"/>
        </w:rPr>
      </w:pPr>
    </w:p>
    <w:p w:rsidR="00FE6B60" w:rsidRPr="0017674D" w:rsidRDefault="002762A1" w:rsidP="00FE6B60">
      <w:pPr>
        <w:spacing w:line="260" w:lineRule="exact"/>
        <w:rPr>
          <w:rFonts w:eastAsia="Calibri"/>
          <w:b/>
          <w:sz w:val="24"/>
          <w:szCs w:val="24"/>
        </w:rPr>
      </w:pPr>
      <w:r w:rsidRPr="0017674D">
        <w:rPr>
          <w:rFonts w:eastAsia="Calibri"/>
          <w:b/>
          <w:sz w:val="24"/>
          <w:szCs w:val="24"/>
        </w:rPr>
        <w:t>L-</w:t>
      </w:r>
      <w:r w:rsidRPr="0017674D">
        <w:rPr>
          <w:rFonts w:eastAsia="Calibri"/>
          <w:b/>
          <w:spacing w:val="1"/>
          <w:sz w:val="24"/>
          <w:szCs w:val="24"/>
        </w:rPr>
        <w:t>T</w:t>
      </w:r>
      <w:r w:rsidRPr="0017674D">
        <w:rPr>
          <w:rFonts w:eastAsia="Calibri"/>
          <w:b/>
          <w:sz w:val="24"/>
          <w:szCs w:val="24"/>
        </w:rPr>
        <w:t>-P-</w:t>
      </w:r>
      <w:r w:rsidRPr="0017674D">
        <w:rPr>
          <w:rFonts w:eastAsia="Calibri"/>
          <w:b/>
          <w:spacing w:val="-2"/>
          <w:sz w:val="24"/>
          <w:szCs w:val="24"/>
        </w:rPr>
        <w:t>C</w:t>
      </w:r>
      <w:r w:rsidRPr="0017674D">
        <w:rPr>
          <w:rFonts w:eastAsia="Calibri"/>
          <w:b/>
          <w:spacing w:val="1"/>
          <w:sz w:val="24"/>
          <w:szCs w:val="24"/>
        </w:rPr>
        <w:t>r</w:t>
      </w:r>
      <w:r w:rsidRPr="0017674D">
        <w:rPr>
          <w:rFonts w:eastAsia="Calibri"/>
          <w:b/>
          <w:sz w:val="24"/>
          <w:szCs w:val="24"/>
        </w:rPr>
        <w:t>:</w:t>
      </w:r>
      <w:r w:rsidRPr="0017674D">
        <w:rPr>
          <w:rFonts w:eastAsia="Calibri"/>
          <w:b/>
          <w:spacing w:val="-1"/>
          <w:sz w:val="24"/>
          <w:szCs w:val="24"/>
        </w:rPr>
        <w:t xml:space="preserve"> </w:t>
      </w:r>
      <w:r w:rsidR="00D2509F">
        <w:rPr>
          <w:rFonts w:eastAsia="Calibri"/>
          <w:b/>
          <w:spacing w:val="1"/>
          <w:sz w:val="24"/>
          <w:szCs w:val="24"/>
        </w:rPr>
        <w:t>0</w:t>
      </w:r>
      <w:r w:rsidRPr="0017674D">
        <w:rPr>
          <w:rFonts w:eastAsia="Calibri"/>
          <w:b/>
          <w:spacing w:val="-3"/>
          <w:sz w:val="24"/>
          <w:szCs w:val="24"/>
        </w:rPr>
        <w:t>-</w:t>
      </w:r>
      <w:r w:rsidR="00F67FD6" w:rsidRPr="0017674D">
        <w:rPr>
          <w:rFonts w:eastAsia="Calibri"/>
          <w:b/>
          <w:spacing w:val="1"/>
          <w:sz w:val="24"/>
          <w:szCs w:val="24"/>
        </w:rPr>
        <w:t>0</w:t>
      </w:r>
      <w:r w:rsidRPr="0017674D">
        <w:rPr>
          <w:rFonts w:eastAsia="Calibri"/>
          <w:b/>
          <w:sz w:val="24"/>
          <w:szCs w:val="24"/>
        </w:rPr>
        <w:t>-</w:t>
      </w:r>
      <w:r w:rsidR="009A548A">
        <w:rPr>
          <w:rFonts w:eastAsia="Calibri"/>
          <w:b/>
          <w:spacing w:val="1"/>
          <w:sz w:val="24"/>
          <w:szCs w:val="24"/>
        </w:rPr>
        <w:t>3</w:t>
      </w:r>
      <w:r w:rsidRPr="0017674D">
        <w:rPr>
          <w:rFonts w:eastAsia="Calibri"/>
          <w:b/>
          <w:spacing w:val="-3"/>
          <w:sz w:val="24"/>
          <w:szCs w:val="24"/>
        </w:rPr>
        <w:t>-</w:t>
      </w:r>
      <w:r w:rsidR="009A548A">
        <w:rPr>
          <w:rFonts w:eastAsia="Calibri"/>
          <w:b/>
          <w:sz w:val="24"/>
          <w:szCs w:val="24"/>
        </w:rPr>
        <w:t>1</w:t>
      </w:r>
    </w:p>
    <w:p w:rsidR="00D74C65" w:rsidRPr="0017674D" w:rsidRDefault="00D74C65" w:rsidP="00FE6B60">
      <w:pPr>
        <w:spacing w:line="260" w:lineRule="exact"/>
        <w:rPr>
          <w:rFonts w:eastAsia="Calibri"/>
          <w:b/>
          <w:sz w:val="24"/>
          <w:szCs w:val="24"/>
        </w:rPr>
      </w:pPr>
    </w:p>
    <w:p w:rsidR="00001299" w:rsidRPr="0017674D" w:rsidRDefault="00001299" w:rsidP="0072040B">
      <w:pPr>
        <w:spacing w:line="260" w:lineRule="exact"/>
        <w:jc w:val="both"/>
        <w:rPr>
          <w:rFonts w:eastAsia="Calibri"/>
          <w:sz w:val="24"/>
          <w:szCs w:val="24"/>
        </w:rPr>
      </w:pPr>
      <w:r w:rsidRPr="0017674D">
        <w:rPr>
          <w:rFonts w:eastAsia="Calibri"/>
          <w:b/>
          <w:sz w:val="24"/>
          <w:szCs w:val="24"/>
        </w:rPr>
        <w:t>Pre-requisites:</w:t>
      </w:r>
      <w:r w:rsidR="00C20988" w:rsidRPr="0017674D">
        <w:rPr>
          <w:rFonts w:eastAsia="Calibri"/>
          <w:b/>
          <w:sz w:val="24"/>
          <w:szCs w:val="24"/>
        </w:rPr>
        <w:t xml:space="preserve"> </w:t>
      </w:r>
      <w:r w:rsidR="00F45F81">
        <w:rPr>
          <w:rFonts w:eastAsia="Calibri"/>
          <w:sz w:val="24"/>
          <w:szCs w:val="24"/>
        </w:rPr>
        <w:t>Basics of Computer Networks</w:t>
      </w:r>
    </w:p>
    <w:p w:rsidR="00932F8A" w:rsidRPr="0017674D" w:rsidRDefault="00932F8A" w:rsidP="0072040B">
      <w:pPr>
        <w:spacing w:line="260" w:lineRule="exact"/>
        <w:jc w:val="both"/>
        <w:rPr>
          <w:rFonts w:eastAsia="Calibri"/>
          <w:sz w:val="24"/>
          <w:szCs w:val="24"/>
        </w:rPr>
      </w:pPr>
    </w:p>
    <w:p w:rsidR="00932F8A" w:rsidRPr="0017674D" w:rsidRDefault="001A46F4" w:rsidP="00932F8A">
      <w:pPr>
        <w:spacing w:line="260" w:lineRule="exact"/>
        <w:jc w:val="both"/>
        <w:rPr>
          <w:rFonts w:eastAsia="Calibri"/>
          <w:b/>
        </w:rPr>
      </w:pPr>
      <w:r w:rsidRPr="0017674D">
        <w:rPr>
          <w:rFonts w:eastAsia="Calibri"/>
          <w:b/>
          <w:sz w:val="24"/>
          <w:szCs w:val="24"/>
        </w:rPr>
        <w:t>Objectives/Overview</w:t>
      </w:r>
      <w:r w:rsidR="00932F8A" w:rsidRPr="0017674D">
        <w:rPr>
          <w:rFonts w:eastAsia="Calibri"/>
          <w:b/>
        </w:rPr>
        <w:t>:</w:t>
      </w:r>
    </w:p>
    <w:p w:rsidR="00C66A82" w:rsidRPr="0017674D" w:rsidRDefault="00C66A82" w:rsidP="00AE25D4">
      <w:pPr>
        <w:pStyle w:val="Default"/>
        <w:numPr>
          <w:ilvl w:val="0"/>
          <w:numId w:val="6"/>
        </w:numPr>
        <w:rPr>
          <w:rFonts w:ascii="Times New Roman" w:hAnsi="Times New Roman" w:cs="Times New Roman"/>
          <w:color w:val="000000" w:themeColor="text1"/>
        </w:rPr>
      </w:pPr>
      <w:r w:rsidRPr="0017674D">
        <w:rPr>
          <w:rFonts w:ascii="Times New Roman" w:hAnsi="Times New Roman" w:cs="Times New Roman"/>
          <w:color w:val="000000" w:themeColor="text1"/>
        </w:rPr>
        <w:t>To familiarize with Python programming la</w:t>
      </w:r>
      <w:r w:rsidR="00D56DB0" w:rsidRPr="0017674D">
        <w:rPr>
          <w:rFonts w:ascii="Times New Roman" w:hAnsi="Times New Roman" w:cs="Times New Roman"/>
          <w:color w:val="000000" w:themeColor="text1"/>
        </w:rPr>
        <w:t>n</w:t>
      </w:r>
      <w:r w:rsidRPr="0017674D">
        <w:rPr>
          <w:rFonts w:ascii="Times New Roman" w:hAnsi="Times New Roman" w:cs="Times New Roman"/>
          <w:color w:val="000000" w:themeColor="text1"/>
        </w:rPr>
        <w:t>guage</w:t>
      </w:r>
    </w:p>
    <w:p w:rsidR="00AE25D4" w:rsidRPr="0017674D" w:rsidRDefault="00AE25D4" w:rsidP="00AE25D4">
      <w:pPr>
        <w:pStyle w:val="Default"/>
        <w:numPr>
          <w:ilvl w:val="0"/>
          <w:numId w:val="6"/>
        </w:numPr>
        <w:rPr>
          <w:rFonts w:ascii="Times New Roman" w:hAnsi="Times New Roman" w:cs="Times New Roman"/>
          <w:color w:val="000000" w:themeColor="text1"/>
        </w:rPr>
      </w:pPr>
      <w:r w:rsidRPr="0017674D">
        <w:rPr>
          <w:rFonts w:ascii="Times New Roman" w:hAnsi="Times New Roman" w:cs="Times New Roman"/>
          <w:color w:val="000000" w:themeColor="text1"/>
        </w:rPr>
        <w:t xml:space="preserve">To </w:t>
      </w:r>
      <w:r w:rsidR="00DC230C" w:rsidRPr="0017674D">
        <w:rPr>
          <w:rFonts w:ascii="Times New Roman" w:hAnsi="Times New Roman" w:cs="Times New Roman"/>
          <w:color w:val="000000" w:themeColor="text1"/>
        </w:rPr>
        <w:t xml:space="preserve">implement </w:t>
      </w:r>
      <w:r w:rsidR="00FD3C5D" w:rsidRPr="0017674D">
        <w:rPr>
          <w:rFonts w:ascii="Times New Roman" w:hAnsi="Times New Roman" w:cs="Times New Roman"/>
          <w:color w:val="000000" w:themeColor="text1"/>
        </w:rPr>
        <w:t>common pre-processing steps in machine learning</w:t>
      </w:r>
      <w:r w:rsidR="00463F1F" w:rsidRPr="0017674D">
        <w:rPr>
          <w:rFonts w:ascii="Times New Roman" w:hAnsi="Times New Roman" w:cs="Times New Roman"/>
          <w:color w:val="000000" w:themeColor="text1"/>
        </w:rPr>
        <w:t xml:space="preserve"> on real-world datasets</w:t>
      </w:r>
      <w:r w:rsidR="00FD3C5D" w:rsidRPr="0017674D">
        <w:rPr>
          <w:rFonts w:ascii="Times New Roman" w:hAnsi="Times New Roman" w:cs="Times New Roman"/>
          <w:color w:val="000000" w:themeColor="text1"/>
        </w:rPr>
        <w:t xml:space="preserve">. </w:t>
      </w:r>
    </w:p>
    <w:p w:rsidR="00932F8A" w:rsidRPr="0017674D" w:rsidRDefault="00AE25D4" w:rsidP="00932F8A">
      <w:pPr>
        <w:pStyle w:val="Default"/>
        <w:numPr>
          <w:ilvl w:val="0"/>
          <w:numId w:val="6"/>
        </w:numPr>
        <w:rPr>
          <w:rFonts w:ascii="Times New Roman" w:hAnsi="Times New Roman" w:cs="Times New Roman"/>
          <w:color w:val="000000" w:themeColor="text1"/>
        </w:rPr>
      </w:pPr>
      <w:r w:rsidRPr="0017674D">
        <w:rPr>
          <w:rFonts w:ascii="Times New Roman" w:hAnsi="Times New Roman" w:cs="Times New Roman"/>
          <w:color w:val="000000" w:themeColor="text1"/>
        </w:rPr>
        <w:t xml:space="preserve">To </w:t>
      </w:r>
      <w:r w:rsidR="00456B30" w:rsidRPr="0017674D">
        <w:rPr>
          <w:rFonts w:ascii="Times New Roman" w:hAnsi="Times New Roman" w:cs="Times New Roman"/>
          <w:color w:val="000000" w:themeColor="text1"/>
        </w:rPr>
        <w:t>implement/use common unsupervised</w:t>
      </w:r>
      <w:r w:rsidR="00021138" w:rsidRPr="0017674D">
        <w:rPr>
          <w:rFonts w:ascii="Times New Roman" w:hAnsi="Times New Roman" w:cs="Times New Roman"/>
          <w:color w:val="000000" w:themeColor="text1"/>
        </w:rPr>
        <w:t>, unsupervised, reinforcement</w:t>
      </w:r>
      <w:r w:rsidR="00456B30" w:rsidRPr="0017674D">
        <w:rPr>
          <w:rFonts w:ascii="Times New Roman" w:hAnsi="Times New Roman" w:cs="Times New Roman"/>
          <w:color w:val="000000" w:themeColor="text1"/>
        </w:rPr>
        <w:t xml:space="preserve"> learning methods</w:t>
      </w:r>
      <w:r w:rsidR="00C52818" w:rsidRPr="0017674D">
        <w:rPr>
          <w:rFonts w:ascii="Times New Roman" w:hAnsi="Times New Roman" w:cs="Times New Roman"/>
          <w:color w:val="000000" w:themeColor="text1"/>
        </w:rPr>
        <w:t xml:space="preserve"> on real-world datasets</w:t>
      </w:r>
      <w:r w:rsidR="00456B30" w:rsidRPr="0017674D">
        <w:rPr>
          <w:rFonts w:ascii="Times New Roman" w:hAnsi="Times New Roman" w:cs="Times New Roman"/>
          <w:color w:val="000000" w:themeColor="text1"/>
        </w:rPr>
        <w:t xml:space="preserve">. </w:t>
      </w:r>
    </w:p>
    <w:p w:rsidR="00001299" w:rsidRPr="0017674D" w:rsidRDefault="00DD4C02" w:rsidP="00021138">
      <w:pPr>
        <w:pStyle w:val="Default"/>
        <w:numPr>
          <w:ilvl w:val="0"/>
          <w:numId w:val="6"/>
        </w:numPr>
        <w:rPr>
          <w:rFonts w:ascii="Times New Roman" w:hAnsi="Times New Roman" w:cs="Times New Roman"/>
          <w:color w:val="000000" w:themeColor="text1"/>
        </w:rPr>
      </w:pPr>
      <w:r w:rsidRPr="0017674D">
        <w:rPr>
          <w:rFonts w:ascii="Times New Roman" w:hAnsi="Times New Roman" w:cs="Times New Roman"/>
          <w:color w:val="000000" w:themeColor="text1"/>
        </w:rPr>
        <w:t xml:space="preserve">To </w:t>
      </w:r>
      <w:r w:rsidR="00021138" w:rsidRPr="0017674D">
        <w:rPr>
          <w:rFonts w:ascii="Times New Roman" w:hAnsi="Times New Roman" w:cs="Times New Roman"/>
          <w:color w:val="000000" w:themeColor="text1"/>
        </w:rPr>
        <w:t>implement/use common dimensionality reduction techniques and ensemble learning methods on real-world datasets</w:t>
      </w:r>
      <w:r w:rsidRPr="0017674D">
        <w:rPr>
          <w:rFonts w:ascii="Times New Roman" w:hAnsi="Times New Roman" w:cs="Times New Roman"/>
          <w:color w:val="000000" w:themeColor="text1"/>
        </w:rPr>
        <w:t xml:space="preserve">. </w:t>
      </w:r>
    </w:p>
    <w:p w:rsidR="00932F8A" w:rsidRPr="0017674D" w:rsidRDefault="00932F8A" w:rsidP="0072040B">
      <w:pPr>
        <w:spacing w:line="260" w:lineRule="exact"/>
        <w:jc w:val="both"/>
        <w:rPr>
          <w:rFonts w:eastAsia="Calibri"/>
          <w:b/>
          <w:sz w:val="24"/>
          <w:szCs w:val="24"/>
        </w:rPr>
      </w:pPr>
    </w:p>
    <w:p w:rsidR="00890EDF" w:rsidRPr="0017674D" w:rsidRDefault="00890EDF" w:rsidP="0072040B">
      <w:pPr>
        <w:spacing w:line="260" w:lineRule="exact"/>
        <w:jc w:val="both"/>
        <w:rPr>
          <w:rFonts w:eastAsia="Calibri"/>
          <w:b/>
          <w:sz w:val="24"/>
          <w:szCs w:val="24"/>
        </w:rPr>
      </w:pPr>
      <w:r w:rsidRPr="0017674D">
        <w:rPr>
          <w:rFonts w:eastAsia="Calibri"/>
          <w:b/>
          <w:sz w:val="24"/>
          <w:szCs w:val="24"/>
        </w:rPr>
        <w:t>Course Outcomes:</w:t>
      </w:r>
    </w:p>
    <w:p w:rsidR="00B50380" w:rsidRPr="0017674D" w:rsidRDefault="00B50380" w:rsidP="0072040B">
      <w:pPr>
        <w:spacing w:line="260" w:lineRule="exact"/>
        <w:jc w:val="both"/>
        <w:rPr>
          <w:rFonts w:eastAsia="Calibri"/>
          <w:sz w:val="24"/>
          <w:szCs w:val="24"/>
        </w:rPr>
      </w:pPr>
      <w:r w:rsidRPr="0017674D">
        <w:rPr>
          <w:rFonts w:eastAsia="Calibri"/>
          <w:sz w:val="24"/>
          <w:szCs w:val="24"/>
        </w:rPr>
        <w:t>At the end</w:t>
      </w:r>
      <w:r w:rsidR="008970F6" w:rsidRPr="0017674D">
        <w:rPr>
          <w:rFonts w:eastAsia="Calibri"/>
          <w:sz w:val="24"/>
          <w:szCs w:val="24"/>
        </w:rPr>
        <w:t xml:space="preserve"> of the course, a student should</w:t>
      </w:r>
      <w:r w:rsidRPr="0017674D">
        <w:rPr>
          <w:rFonts w:eastAsia="Calibri"/>
          <w:sz w:val="24"/>
          <w:szCs w:val="24"/>
        </w:rPr>
        <w:t>:</w:t>
      </w:r>
    </w:p>
    <w:tbl>
      <w:tblPr>
        <w:tblpPr w:leftFromText="180" w:rightFromText="180" w:vertAnchor="text" w:horzAnchor="page" w:tblpX="721" w:tblpY="248"/>
        <w:tblW w:w="10165" w:type="dxa"/>
        <w:tblLayout w:type="fixed"/>
        <w:tblCellMar>
          <w:left w:w="0" w:type="dxa"/>
          <w:right w:w="0" w:type="dxa"/>
        </w:tblCellMar>
        <w:tblLook w:val="04A0" w:firstRow="1" w:lastRow="0" w:firstColumn="1" w:lastColumn="0" w:noHBand="0" w:noVBand="1"/>
      </w:tblPr>
      <w:tblGrid>
        <w:gridCol w:w="1085"/>
        <w:gridCol w:w="6920"/>
        <w:gridCol w:w="2160"/>
      </w:tblGrid>
      <w:tr w:rsidR="00881A81" w:rsidRPr="0005468A" w:rsidTr="006C7C66">
        <w:trPr>
          <w:trHeight w:val="684"/>
        </w:trPr>
        <w:tc>
          <w:tcPr>
            <w:tcW w:w="1085" w:type="dxa"/>
            <w:tcBorders>
              <w:top w:val="single" w:sz="4" w:space="0" w:color="000000"/>
              <w:left w:val="single" w:sz="4" w:space="0" w:color="000000"/>
              <w:bottom w:val="single" w:sz="4" w:space="0" w:color="000000"/>
              <w:right w:val="single" w:sz="4" w:space="0" w:color="000000"/>
            </w:tcBorders>
            <w:vAlign w:val="center"/>
          </w:tcPr>
          <w:p w:rsidR="00881A81" w:rsidRPr="0005468A" w:rsidRDefault="00881A81" w:rsidP="00881A81">
            <w:pPr>
              <w:jc w:val="center"/>
              <w:rPr>
                <w:b/>
                <w:bCs/>
                <w:sz w:val="24"/>
                <w:szCs w:val="24"/>
              </w:rPr>
            </w:pPr>
            <w:r w:rsidRPr="0005468A">
              <w:rPr>
                <w:b/>
                <w:bCs/>
                <w:sz w:val="24"/>
                <w:szCs w:val="24"/>
              </w:rPr>
              <w:t>S.NO</w:t>
            </w:r>
          </w:p>
        </w:tc>
        <w:tc>
          <w:tcPr>
            <w:tcW w:w="6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F84CB9" w:rsidRDefault="006C7C66" w:rsidP="00881A81">
            <w:pPr>
              <w:pStyle w:val="Default"/>
              <w:rPr>
                <w:lang w:val="fr-FR"/>
              </w:rPr>
            </w:pPr>
            <w:r>
              <w:rPr>
                <w:b/>
                <w:bCs/>
              </w:rPr>
              <w:t>Outcome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05468A" w:rsidRDefault="00881A81" w:rsidP="00881A81">
            <w:pPr>
              <w:jc w:val="center"/>
              <w:rPr>
                <w:sz w:val="24"/>
                <w:szCs w:val="24"/>
              </w:rPr>
            </w:pPr>
            <w:r w:rsidRPr="0005468A">
              <w:rPr>
                <w:b/>
                <w:bCs/>
                <w:sz w:val="24"/>
                <w:szCs w:val="24"/>
              </w:rPr>
              <w:t>Level of Attainment</w:t>
            </w:r>
          </w:p>
        </w:tc>
      </w:tr>
      <w:tr w:rsidR="00881A81" w:rsidRPr="0005468A" w:rsidTr="006C7C66">
        <w:trPr>
          <w:trHeight w:val="554"/>
        </w:trPr>
        <w:tc>
          <w:tcPr>
            <w:tcW w:w="1085" w:type="dxa"/>
            <w:tcBorders>
              <w:top w:val="single" w:sz="4" w:space="0" w:color="000000"/>
              <w:left w:val="single" w:sz="4" w:space="0" w:color="000000"/>
              <w:bottom w:val="single" w:sz="4" w:space="0" w:color="000000"/>
              <w:right w:val="single" w:sz="4" w:space="0" w:color="000000"/>
            </w:tcBorders>
            <w:vAlign w:val="center"/>
          </w:tcPr>
          <w:p w:rsidR="00881A81" w:rsidRPr="00A57F7F" w:rsidRDefault="00881A81" w:rsidP="00881A81">
            <w:pPr>
              <w:jc w:val="center"/>
              <w:rPr>
                <w:sz w:val="24"/>
                <w:szCs w:val="24"/>
              </w:rPr>
            </w:pPr>
            <w:r w:rsidRPr="00A57F7F">
              <w:rPr>
                <w:sz w:val="24"/>
                <w:szCs w:val="24"/>
              </w:rPr>
              <w:t>CO 1</w:t>
            </w:r>
          </w:p>
        </w:tc>
        <w:tc>
          <w:tcPr>
            <w:tcW w:w="6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A57F7F" w:rsidRDefault="001A171E" w:rsidP="00881A81">
            <w:pPr>
              <w:jc w:val="both"/>
              <w:rPr>
                <w:sz w:val="24"/>
                <w:szCs w:val="24"/>
              </w:rPr>
            </w:pPr>
            <w:r>
              <w:rPr>
                <w:sz w:val="24"/>
                <w:szCs w:val="24"/>
              </w:rPr>
              <w:t>U</w:t>
            </w:r>
            <w:r w:rsidR="00881A81" w:rsidRPr="00A57F7F">
              <w:rPr>
                <w:sz w:val="24"/>
                <w:szCs w:val="24"/>
              </w:rPr>
              <w:t>nderstand the working concepts of Networking and inter – networking Devices</w:t>
            </w:r>
            <w:r w:rsidR="00881A81">
              <w:rPr>
                <w:sz w:val="24"/>
                <w:szCs w:val="24"/>
              </w:rPr>
              <w: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05468A" w:rsidRDefault="00881A81" w:rsidP="00881A81">
            <w:pPr>
              <w:jc w:val="center"/>
              <w:rPr>
                <w:sz w:val="24"/>
                <w:szCs w:val="24"/>
              </w:rPr>
            </w:pPr>
            <w:r w:rsidRPr="0005468A">
              <w:rPr>
                <w:sz w:val="24"/>
                <w:szCs w:val="24"/>
              </w:rPr>
              <w:t>Familiarity</w:t>
            </w:r>
          </w:p>
        </w:tc>
      </w:tr>
      <w:tr w:rsidR="00881A81" w:rsidRPr="0005468A" w:rsidTr="006C7C66">
        <w:trPr>
          <w:trHeight w:val="631"/>
        </w:trPr>
        <w:tc>
          <w:tcPr>
            <w:tcW w:w="1085" w:type="dxa"/>
            <w:tcBorders>
              <w:top w:val="single" w:sz="4" w:space="0" w:color="000000"/>
              <w:left w:val="single" w:sz="4" w:space="0" w:color="000000"/>
              <w:bottom w:val="single" w:sz="4" w:space="0" w:color="000000"/>
              <w:right w:val="single" w:sz="4" w:space="0" w:color="000000"/>
            </w:tcBorders>
            <w:vAlign w:val="center"/>
          </w:tcPr>
          <w:p w:rsidR="00881A81" w:rsidRPr="00A57F7F" w:rsidRDefault="00881A81" w:rsidP="00881A81">
            <w:pPr>
              <w:jc w:val="center"/>
              <w:rPr>
                <w:sz w:val="24"/>
                <w:szCs w:val="24"/>
              </w:rPr>
            </w:pPr>
            <w:r w:rsidRPr="00A57F7F">
              <w:rPr>
                <w:sz w:val="24"/>
                <w:szCs w:val="24"/>
              </w:rPr>
              <w:t>CO 2</w:t>
            </w:r>
          </w:p>
        </w:tc>
        <w:tc>
          <w:tcPr>
            <w:tcW w:w="6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A57F7F" w:rsidRDefault="001A171E" w:rsidP="00881A81">
            <w:pPr>
              <w:jc w:val="both"/>
              <w:rPr>
                <w:sz w:val="24"/>
                <w:szCs w:val="24"/>
              </w:rPr>
            </w:pPr>
            <w:r>
              <w:rPr>
                <w:sz w:val="24"/>
                <w:szCs w:val="24"/>
              </w:rPr>
              <w:t>U</w:t>
            </w:r>
            <w:r w:rsidR="00881A81" w:rsidRPr="00A57F7F">
              <w:rPr>
                <w:sz w:val="24"/>
                <w:szCs w:val="24"/>
              </w:rPr>
              <w:t xml:space="preserve">nderstand the concepts of different shortest path algorithms.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05468A" w:rsidRDefault="00881A81" w:rsidP="00881A81">
            <w:pPr>
              <w:jc w:val="center"/>
              <w:rPr>
                <w:sz w:val="24"/>
                <w:szCs w:val="24"/>
              </w:rPr>
            </w:pPr>
            <w:r w:rsidRPr="0005468A">
              <w:rPr>
                <w:sz w:val="24"/>
                <w:szCs w:val="24"/>
              </w:rPr>
              <w:t>Assessment</w:t>
            </w:r>
          </w:p>
        </w:tc>
      </w:tr>
      <w:tr w:rsidR="00881A81" w:rsidRPr="0005468A" w:rsidTr="006C7C66">
        <w:trPr>
          <w:trHeight w:val="636"/>
        </w:trPr>
        <w:tc>
          <w:tcPr>
            <w:tcW w:w="1085" w:type="dxa"/>
            <w:tcBorders>
              <w:top w:val="single" w:sz="4" w:space="0" w:color="000000"/>
              <w:left w:val="single" w:sz="4" w:space="0" w:color="000000"/>
              <w:bottom w:val="single" w:sz="4" w:space="0" w:color="000000"/>
              <w:right w:val="single" w:sz="4" w:space="0" w:color="000000"/>
            </w:tcBorders>
            <w:vAlign w:val="center"/>
          </w:tcPr>
          <w:p w:rsidR="00881A81" w:rsidRPr="00A57F7F" w:rsidRDefault="00881A81" w:rsidP="00881A81">
            <w:pPr>
              <w:pStyle w:val="NormalWeb"/>
              <w:spacing w:before="0" w:beforeAutospacing="0" w:after="150" w:afterAutospacing="0" w:line="253" w:lineRule="atLeast"/>
              <w:jc w:val="center"/>
            </w:pPr>
            <w:r w:rsidRPr="00A57F7F">
              <w:t>CO 3</w:t>
            </w:r>
          </w:p>
        </w:tc>
        <w:tc>
          <w:tcPr>
            <w:tcW w:w="6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A57F7F" w:rsidRDefault="001A171E" w:rsidP="00881A81">
            <w:pPr>
              <w:jc w:val="both"/>
              <w:rPr>
                <w:sz w:val="24"/>
                <w:szCs w:val="24"/>
              </w:rPr>
            </w:pPr>
            <w:r>
              <w:rPr>
                <w:sz w:val="24"/>
                <w:szCs w:val="24"/>
              </w:rPr>
              <w:t>U</w:t>
            </w:r>
            <w:r w:rsidR="00881A81" w:rsidRPr="00A57F7F">
              <w:rPr>
                <w:sz w:val="24"/>
                <w:szCs w:val="24"/>
              </w:rPr>
              <w:t>nderstand different error detection and correction techniques/algorithms</w:t>
            </w:r>
            <w:r w:rsidR="00881A81">
              <w:rPr>
                <w:sz w:val="24"/>
                <w:szCs w:val="24"/>
              </w:rPr>
              <w: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05468A" w:rsidRDefault="00881A81" w:rsidP="00881A81">
            <w:pPr>
              <w:jc w:val="center"/>
              <w:rPr>
                <w:sz w:val="24"/>
                <w:szCs w:val="24"/>
              </w:rPr>
            </w:pPr>
            <w:r w:rsidRPr="0005468A">
              <w:rPr>
                <w:sz w:val="24"/>
                <w:szCs w:val="24"/>
              </w:rPr>
              <w:t>Assessment</w:t>
            </w:r>
          </w:p>
        </w:tc>
      </w:tr>
      <w:tr w:rsidR="00881A81" w:rsidRPr="0005468A" w:rsidTr="006C7C66">
        <w:trPr>
          <w:trHeight w:val="636"/>
        </w:trPr>
        <w:tc>
          <w:tcPr>
            <w:tcW w:w="1085" w:type="dxa"/>
            <w:tcBorders>
              <w:top w:val="single" w:sz="4" w:space="0" w:color="000000"/>
              <w:left w:val="single" w:sz="4" w:space="0" w:color="000000"/>
              <w:bottom w:val="single" w:sz="4" w:space="0" w:color="000000"/>
              <w:right w:val="single" w:sz="4" w:space="0" w:color="000000"/>
            </w:tcBorders>
            <w:vAlign w:val="center"/>
          </w:tcPr>
          <w:p w:rsidR="00881A81" w:rsidRPr="00A57F7F" w:rsidRDefault="00881A81" w:rsidP="00881A81">
            <w:pPr>
              <w:jc w:val="center"/>
              <w:rPr>
                <w:sz w:val="24"/>
                <w:szCs w:val="24"/>
              </w:rPr>
            </w:pPr>
            <w:r w:rsidRPr="00A57F7F">
              <w:rPr>
                <w:sz w:val="24"/>
                <w:szCs w:val="24"/>
              </w:rPr>
              <w:t>CO 4</w:t>
            </w:r>
          </w:p>
        </w:tc>
        <w:tc>
          <w:tcPr>
            <w:tcW w:w="6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A57F7F" w:rsidRDefault="001A171E" w:rsidP="00881A81">
            <w:pPr>
              <w:jc w:val="both"/>
              <w:rPr>
                <w:sz w:val="24"/>
                <w:szCs w:val="24"/>
              </w:rPr>
            </w:pPr>
            <w:r>
              <w:rPr>
                <w:sz w:val="24"/>
                <w:szCs w:val="24"/>
              </w:rPr>
              <w:t>U</w:t>
            </w:r>
            <w:r w:rsidR="00881A81" w:rsidRPr="00A57F7F">
              <w:rPr>
                <w:sz w:val="24"/>
                <w:szCs w:val="24"/>
              </w:rPr>
              <w:t>nderstand Flow control  techniques/algorithms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05468A" w:rsidRDefault="00881A81" w:rsidP="00881A81">
            <w:pPr>
              <w:jc w:val="center"/>
              <w:rPr>
                <w:sz w:val="24"/>
                <w:szCs w:val="24"/>
              </w:rPr>
            </w:pPr>
            <w:r w:rsidRPr="0005468A">
              <w:rPr>
                <w:sz w:val="24"/>
                <w:szCs w:val="24"/>
              </w:rPr>
              <w:t>Assessment</w:t>
            </w:r>
          </w:p>
        </w:tc>
      </w:tr>
      <w:tr w:rsidR="00881A81" w:rsidRPr="0005468A" w:rsidTr="006C7C66">
        <w:trPr>
          <w:trHeight w:val="636"/>
        </w:trPr>
        <w:tc>
          <w:tcPr>
            <w:tcW w:w="1085" w:type="dxa"/>
            <w:tcBorders>
              <w:top w:val="single" w:sz="4" w:space="0" w:color="000000"/>
              <w:left w:val="single" w:sz="4" w:space="0" w:color="000000"/>
              <w:bottom w:val="single" w:sz="4" w:space="0" w:color="000000"/>
              <w:right w:val="single" w:sz="4" w:space="0" w:color="000000"/>
            </w:tcBorders>
            <w:vAlign w:val="center"/>
          </w:tcPr>
          <w:p w:rsidR="00881A81" w:rsidRPr="00A57F7F" w:rsidRDefault="00881A81" w:rsidP="00881A81">
            <w:pPr>
              <w:jc w:val="center"/>
              <w:rPr>
                <w:sz w:val="24"/>
                <w:szCs w:val="24"/>
              </w:rPr>
            </w:pPr>
            <w:r w:rsidRPr="00A57F7F">
              <w:rPr>
                <w:sz w:val="24"/>
                <w:szCs w:val="24"/>
              </w:rPr>
              <w:t>CO 5</w:t>
            </w:r>
          </w:p>
        </w:tc>
        <w:tc>
          <w:tcPr>
            <w:tcW w:w="6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A57F7F" w:rsidRDefault="001A171E" w:rsidP="00881A81">
            <w:pPr>
              <w:jc w:val="both"/>
              <w:rPr>
                <w:sz w:val="24"/>
                <w:szCs w:val="24"/>
              </w:rPr>
            </w:pPr>
            <w:r>
              <w:rPr>
                <w:sz w:val="24"/>
                <w:szCs w:val="24"/>
              </w:rPr>
              <w:t>U</w:t>
            </w:r>
            <w:r w:rsidR="00881A81">
              <w:rPr>
                <w:sz w:val="24"/>
                <w:szCs w:val="24"/>
              </w:rPr>
              <w:t xml:space="preserve">nderstand the concepts of </w:t>
            </w:r>
            <w:r w:rsidR="00881A81" w:rsidRPr="00A57F7F">
              <w:rPr>
                <w:sz w:val="24"/>
                <w:szCs w:val="24"/>
              </w:rPr>
              <w:t>client – server interaction using connection oriented and connectionless protocols</w:t>
            </w:r>
            <w:r w:rsidR="00881A81">
              <w:rPr>
                <w:sz w:val="24"/>
                <w:szCs w:val="24"/>
              </w:rPr>
              <w: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05468A" w:rsidRDefault="00881A81" w:rsidP="00881A81">
            <w:pPr>
              <w:jc w:val="center"/>
              <w:rPr>
                <w:sz w:val="24"/>
                <w:szCs w:val="24"/>
              </w:rPr>
            </w:pPr>
            <w:r w:rsidRPr="0005468A">
              <w:rPr>
                <w:sz w:val="24"/>
                <w:szCs w:val="24"/>
              </w:rPr>
              <w:t>Assessment</w:t>
            </w:r>
          </w:p>
        </w:tc>
      </w:tr>
      <w:tr w:rsidR="00881A81" w:rsidRPr="0005468A" w:rsidTr="006C7C66">
        <w:trPr>
          <w:trHeight w:val="636"/>
        </w:trPr>
        <w:tc>
          <w:tcPr>
            <w:tcW w:w="1085" w:type="dxa"/>
            <w:tcBorders>
              <w:top w:val="single" w:sz="4" w:space="0" w:color="000000"/>
              <w:left w:val="single" w:sz="4" w:space="0" w:color="000000"/>
              <w:bottom w:val="single" w:sz="4" w:space="0" w:color="000000"/>
              <w:right w:val="single" w:sz="4" w:space="0" w:color="000000"/>
            </w:tcBorders>
            <w:vAlign w:val="center"/>
          </w:tcPr>
          <w:p w:rsidR="00881A81" w:rsidRPr="00A57F7F" w:rsidRDefault="00881A81" w:rsidP="00881A81">
            <w:pPr>
              <w:jc w:val="center"/>
              <w:rPr>
                <w:sz w:val="24"/>
                <w:szCs w:val="24"/>
              </w:rPr>
            </w:pPr>
            <w:r w:rsidRPr="00A57F7F">
              <w:rPr>
                <w:sz w:val="24"/>
                <w:szCs w:val="24"/>
              </w:rPr>
              <w:t>CO 6</w:t>
            </w:r>
          </w:p>
        </w:tc>
        <w:tc>
          <w:tcPr>
            <w:tcW w:w="6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881A81" w:rsidRDefault="001A171E" w:rsidP="00881A81">
            <w:pPr>
              <w:jc w:val="both"/>
              <w:rPr>
                <w:sz w:val="24"/>
                <w:szCs w:val="24"/>
              </w:rPr>
            </w:pPr>
            <w:r>
              <w:rPr>
                <w:sz w:val="24"/>
                <w:szCs w:val="24"/>
              </w:rPr>
              <w:t>B</w:t>
            </w:r>
            <w:r w:rsidR="00881A81" w:rsidRPr="00A57F7F">
              <w:rPr>
                <w:sz w:val="24"/>
                <w:szCs w:val="24"/>
              </w:rPr>
              <w:t>e exposed to working</w:t>
            </w:r>
            <w:r w:rsidR="00881A81">
              <w:rPr>
                <w:sz w:val="24"/>
                <w:szCs w:val="24"/>
              </w:rPr>
              <w:t xml:space="preserve"> of routing algorithms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881A81" w:rsidRPr="0005468A" w:rsidRDefault="00881A81" w:rsidP="00881A81">
            <w:pPr>
              <w:jc w:val="center"/>
              <w:rPr>
                <w:sz w:val="24"/>
                <w:szCs w:val="24"/>
              </w:rPr>
            </w:pPr>
            <w:r w:rsidRPr="00056005">
              <w:rPr>
                <w:sz w:val="24"/>
                <w:szCs w:val="24"/>
              </w:rPr>
              <w:t>Assessment</w:t>
            </w:r>
          </w:p>
        </w:tc>
      </w:tr>
      <w:tr w:rsidR="00881A81" w:rsidRPr="0005468A" w:rsidTr="006C7C66">
        <w:trPr>
          <w:trHeight w:val="716"/>
        </w:trPr>
        <w:tc>
          <w:tcPr>
            <w:tcW w:w="1085" w:type="dxa"/>
            <w:tcBorders>
              <w:top w:val="single" w:sz="4" w:space="0" w:color="000000"/>
              <w:left w:val="single" w:sz="4" w:space="0" w:color="000000"/>
              <w:bottom w:val="single" w:sz="4" w:space="0" w:color="000000"/>
              <w:right w:val="single" w:sz="4" w:space="0" w:color="000000"/>
            </w:tcBorders>
            <w:vAlign w:val="center"/>
          </w:tcPr>
          <w:p w:rsidR="00881A81" w:rsidRPr="00A57F7F" w:rsidRDefault="00881A81" w:rsidP="00881A81">
            <w:pPr>
              <w:jc w:val="center"/>
              <w:rPr>
                <w:sz w:val="24"/>
                <w:szCs w:val="24"/>
              </w:rPr>
            </w:pPr>
            <w:r w:rsidRPr="00A57F7F">
              <w:rPr>
                <w:sz w:val="24"/>
                <w:szCs w:val="24"/>
              </w:rPr>
              <w:t xml:space="preserve">CO </w:t>
            </w:r>
            <w:r>
              <w:rPr>
                <w:sz w:val="24"/>
                <w:szCs w:val="24"/>
              </w:rPr>
              <w:t>7</w:t>
            </w:r>
          </w:p>
        </w:tc>
        <w:tc>
          <w:tcPr>
            <w:tcW w:w="6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A57F7F" w:rsidRDefault="001A171E" w:rsidP="00881A81">
            <w:pPr>
              <w:jc w:val="both"/>
              <w:rPr>
                <w:sz w:val="24"/>
                <w:szCs w:val="24"/>
              </w:rPr>
            </w:pPr>
            <w:r>
              <w:rPr>
                <w:sz w:val="24"/>
                <w:szCs w:val="24"/>
              </w:rPr>
              <w:t>U</w:t>
            </w:r>
            <w:r w:rsidR="00881A81" w:rsidRPr="00A57F7F">
              <w:rPr>
                <w:sz w:val="24"/>
                <w:szCs w:val="24"/>
              </w:rPr>
              <w:t>nderstand the proficiency in  Traffic Shaping Algorithms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05468A" w:rsidRDefault="00881A81" w:rsidP="00881A81">
            <w:pPr>
              <w:jc w:val="center"/>
              <w:rPr>
                <w:sz w:val="24"/>
                <w:szCs w:val="24"/>
              </w:rPr>
            </w:pPr>
            <w:r w:rsidRPr="00632BAC">
              <w:rPr>
                <w:sz w:val="24"/>
                <w:szCs w:val="24"/>
              </w:rPr>
              <w:t>Usage</w:t>
            </w:r>
          </w:p>
        </w:tc>
      </w:tr>
      <w:tr w:rsidR="00881A81" w:rsidRPr="0005468A" w:rsidTr="006C7C66">
        <w:tc>
          <w:tcPr>
            <w:tcW w:w="1085" w:type="dxa"/>
            <w:tcBorders>
              <w:top w:val="single" w:sz="4" w:space="0" w:color="000000"/>
              <w:left w:val="single" w:sz="4" w:space="0" w:color="000000"/>
              <w:bottom w:val="single" w:sz="4" w:space="0" w:color="000000"/>
              <w:right w:val="single" w:sz="4" w:space="0" w:color="000000"/>
            </w:tcBorders>
            <w:vAlign w:val="center"/>
          </w:tcPr>
          <w:p w:rsidR="00881A81" w:rsidRPr="00A57F7F" w:rsidRDefault="00881A81" w:rsidP="00881A81">
            <w:pPr>
              <w:jc w:val="center"/>
              <w:rPr>
                <w:sz w:val="24"/>
                <w:szCs w:val="24"/>
              </w:rPr>
            </w:pPr>
            <w:r w:rsidRPr="00A57F7F">
              <w:rPr>
                <w:sz w:val="24"/>
                <w:szCs w:val="24"/>
              </w:rPr>
              <w:t>CO 8</w:t>
            </w:r>
          </w:p>
        </w:tc>
        <w:tc>
          <w:tcPr>
            <w:tcW w:w="69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A57F7F" w:rsidRDefault="001A171E" w:rsidP="00881A81">
            <w:pPr>
              <w:jc w:val="both"/>
              <w:rPr>
                <w:sz w:val="24"/>
                <w:szCs w:val="24"/>
              </w:rPr>
            </w:pPr>
            <w:r>
              <w:rPr>
                <w:sz w:val="24"/>
                <w:szCs w:val="24"/>
              </w:rPr>
              <w:t>B</w:t>
            </w:r>
            <w:r w:rsidR="00881A81">
              <w:rPr>
                <w:sz w:val="24"/>
                <w:szCs w:val="24"/>
              </w:rPr>
              <w:t>e exposed to client-</w:t>
            </w:r>
            <w:r w:rsidR="00881A81" w:rsidRPr="00A57F7F">
              <w:rPr>
                <w:sz w:val="24"/>
                <w:szCs w:val="24"/>
              </w:rPr>
              <w:t xml:space="preserve">server </w:t>
            </w:r>
            <w:r w:rsidR="00881A81">
              <w:rPr>
                <w:sz w:val="24"/>
                <w:szCs w:val="24"/>
              </w:rPr>
              <w:t xml:space="preserve">interaction </w:t>
            </w:r>
            <w:r w:rsidR="00881A81" w:rsidRPr="00A57F7F">
              <w:rPr>
                <w:sz w:val="24"/>
                <w:szCs w:val="24"/>
              </w:rPr>
              <w:t>required to design project</w:t>
            </w:r>
            <w:r w:rsidR="00881A81">
              <w:rPr>
                <w:sz w:val="24"/>
                <w:szCs w:val="24"/>
              </w:rPr>
              <w:t>.</w:t>
            </w:r>
            <w:r w:rsidR="00881A81" w:rsidRPr="00A57F7F">
              <w:rPr>
                <w:sz w:val="24"/>
                <w:szCs w:val="24"/>
              </w:rPr>
              <w:t xml:space="preserve">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881A81" w:rsidRPr="0005468A" w:rsidRDefault="00881A81" w:rsidP="00881A81">
            <w:pPr>
              <w:jc w:val="center"/>
              <w:rPr>
                <w:sz w:val="24"/>
                <w:szCs w:val="24"/>
              </w:rPr>
            </w:pPr>
            <w:r w:rsidRPr="00632BAC">
              <w:rPr>
                <w:sz w:val="24"/>
                <w:szCs w:val="24"/>
              </w:rPr>
              <w:t>Usage</w:t>
            </w:r>
          </w:p>
        </w:tc>
      </w:tr>
    </w:tbl>
    <w:p w:rsidR="00B03CB8" w:rsidRPr="0017674D" w:rsidRDefault="00CC7F07" w:rsidP="00F80C6E">
      <w:pPr>
        <w:spacing w:before="240" w:line="276" w:lineRule="auto"/>
        <w:jc w:val="both"/>
        <w:rPr>
          <w:rFonts w:eastAsia="Calibri"/>
          <w:b/>
          <w:sz w:val="24"/>
          <w:szCs w:val="24"/>
        </w:rPr>
      </w:pPr>
      <w:r w:rsidRPr="0017674D">
        <w:rPr>
          <w:rFonts w:eastAsia="Calibri"/>
          <w:b/>
          <w:sz w:val="24"/>
          <w:szCs w:val="24"/>
        </w:rPr>
        <w:t xml:space="preserve">List of </w:t>
      </w:r>
      <w:r w:rsidR="00726C3A" w:rsidRPr="0017674D">
        <w:rPr>
          <w:rFonts w:eastAsia="Calibri"/>
          <w:b/>
          <w:sz w:val="24"/>
          <w:szCs w:val="24"/>
        </w:rPr>
        <w:t>E</w:t>
      </w:r>
      <w:r w:rsidRPr="0017674D">
        <w:rPr>
          <w:rFonts w:eastAsia="Calibri"/>
          <w:b/>
          <w:sz w:val="24"/>
          <w:szCs w:val="24"/>
        </w:rPr>
        <w:t>xperiments</w:t>
      </w:r>
      <w:r w:rsidR="00726C3A" w:rsidRPr="0017674D">
        <w:rPr>
          <w:rFonts w:eastAsia="Calibri"/>
          <w:b/>
          <w:sz w:val="24"/>
          <w:szCs w:val="24"/>
        </w:rPr>
        <w:t>:</w:t>
      </w:r>
    </w:p>
    <w:p w:rsidR="00C65CCE" w:rsidRPr="0017674D" w:rsidRDefault="00C65CCE" w:rsidP="00F80C6E">
      <w:pPr>
        <w:spacing w:line="276" w:lineRule="auto"/>
        <w:jc w:val="both"/>
        <w:rPr>
          <w:rFonts w:eastAsia="Calibri"/>
          <w:b/>
          <w:sz w:val="24"/>
          <w:szCs w:val="24"/>
        </w:rPr>
      </w:pPr>
    </w:p>
    <w:p w:rsidR="00724C3C" w:rsidRPr="00C83DFB" w:rsidRDefault="00881A81" w:rsidP="00C53F65">
      <w:pPr>
        <w:pStyle w:val="ListParagraph"/>
        <w:numPr>
          <w:ilvl w:val="0"/>
          <w:numId w:val="12"/>
        </w:numPr>
        <w:spacing w:line="276" w:lineRule="auto"/>
        <w:ind w:right="297"/>
        <w:jc w:val="both"/>
        <w:rPr>
          <w:sz w:val="24"/>
          <w:szCs w:val="24"/>
        </w:rPr>
      </w:pPr>
      <w:r w:rsidRPr="00C83DFB">
        <w:rPr>
          <w:sz w:val="24"/>
          <w:szCs w:val="24"/>
        </w:rPr>
        <w:t>To understand the working concepts of Networking and inter – networking Devices (Hub, Switches, Router, Repeater, etc.)</w:t>
      </w:r>
    </w:p>
    <w:p w:rsidR="00724C3C" w:rsidRPr="00C83DFB" w:rsidRDefault="00881A81" w:rsidP="00C53F65">
      <w:pPr>
        <w:pStyle w:val="ListParagraph"/>
        <w:numPr>
          <w:ilvl w:val="0"/>
          <w:numId w:val="12"/>
        </w:numPr>
        <w:spacing w:after="160" w:line="276" w:lineRule="auto"/>
        <w:ind w:right="297"/>
        <w:jc w:val="both"/>
        <w:rPr>
          <w:sz w:val="24"/>
          <w:szCs w:val="24"/>
        </w:rPr>
      </w:pPr>
      <w:r w:rsidRPr="00C83DFB">
        <w:rPr>
          <w:sz w:val="24"/>
          <w:szCs w:val="24"/>
        </w:rPr>
        <w:t xml:space="preserve">Finding shortest path between any two nodes in a computer network using Dijkstra's, Prim’s and Kruskal’s shortest path algorithm. </w:t>
      </w:r>
    </w:p>
    <w:p w:rsidR="00881A81" w:rsidRPr="00C83DFB" w:rsidRDefault="00881A81" w:rsidP="00C53F65">
      <w:pPr>
        <w:pStyle w:val="ListParagraph"/>
        <w:numPr>
          <w:ilvl w:val="0"/>
          <w:numId w:val="12"/>
        </w:numPr>
        <w:spacing w:line="276" w:lineRule="auto"/>
        <w:ind w:right="297"/>
        <w:jc w:val="both"/>
        <w:rPr>
          <w:sz w:val="24"/>
          <w:szCs w:val="24"/>
        </w:rPr>
      </w:pPr>
      <w:r w:rsidRPr="00C83DFB">
        <w:rPr>
          <w:sz w:val="24"/>
          <w:szCs w:val="24"/>
        </w:rPr>
        <w:t>To understand the working concepts of Cisco packet tracer</w:t>
      </w:r>
    </w:p>
    <w:p w:rsidR="00724C3C" w:rsidRPr="00C83DFB" w:rsidRDefault="00881A81" w:rsidP="00C53F65">
      <w:pPr>
        <w:pStyle w:val="ListParagraph"/>
        <w:numPr>
          <w:ilvl w:val="0"/>
          <w:numId w:val="12"/>
        </w:numPr>
        <w:spacing w:line="276" w:lineRule="auto"/>
        <w:ind w:right="297"/>
        <w:jc w:val="both"/>
        <w:rPr>
          <w:sz w:val="24"/>
          <w:szCs w:val="24"/>
        </w:rPr>
      </w:pPr>
      <w:r w:rsidRPr="00C83DFB">
        <w:rPr>
          <w:sz w:val="24"/>
          <w:szCs w:val="24"/>
        </w:rPr>
        <w:t xml:space="preserve">Implementation of Error detection and corrections algorithm in C / C++ / Java </w:t>
      </w:r>
    </w:p>
    <w:p w:rsidR="00881A81" w:rsidRPr="00C83DFB" w:rsidRDefault="00881A81" w:rsidP="00C53F65">
      <w:pPr>
        <w:pStyle w:val="Default"/>
        <w:numPr>
          <w:ilvl w:val="0"/>
          <w:numId w:val="12"/>
        </w:numPr>
        <w:spacing w:line="276" w:lineRule="auto"/>
        <w:ind w:right="297"/>
        <w:jc w:val="both"/>
      </w:pPr>
      <w:r w:rsidRPr="00C83DFB">
        <w:t>Implementing client – server program using TCP sockets</w:t>
      </w:r>
    </w:p>
    <w:p w:rsidR="00336C88" w:rsidRPr="00C83DFB" w:rsidRDefault="00881A81" w:rsidP="00C53F65">
      <w:pPr>
        <w:pStyle w:val="ListParagraph"/>
        <w:numPr>
          <w:ilvl w:val="0"/>
          <w:numId w:val="12"/>
        </w:numPr>
        <w:autoSpaceDE w:val="0"/>
        <w:autoSpaceDN w:val="0"/>
        <w:adjustRightInd w:val="0"/>
        <w:spacing w:after="200" w:line="276" w:lineRule="auto"/>
        <w:ind w:right="297"/>
        <w:jc w:val="both"/>
        <w:rPr>
          <w:color w:val="000000"/>
          <w:sz w:val="24"/>
          <w:szCs w:val="24"/>
        </w:rPr>
      </w:pPr>
      <w:r w:rsidRPr="00C83DFB">
        <w:rPr>
          <w:sz w:val="24"/>
          <w:szCs w:val="24"/>
        </w:rPr>
        <w:t>Implementing client – server program using UDP sockets</w:t>
      </w:r>
      <w:r w:rsidR="00336C88" w:rsidRPr="00C83DFB">
        <w:rPr>
          <w:color w:val="000000"/>
          <w:sz w:val="24"/>
          <w:szCs w:val="24"/>
        </w:rPr>
        <w:t xml:space="preserve">. </w:t>
      </w:r>
    </w:p>
    <w:p w:rsidR="00336C88" w:rsidRPr="00C83DFB" w:rsidRDefault="00881A81" w:rsidP="00C53F65">
      <w:pPr>
        <w:pStyle w:val="ListParagraph"/>
        <w:numPr>
          <w:ilvl w:val="0"/>
          <w:numId w:val="12"/>
        </w:numPr>
        <w:autoSpaceDE w:val="0"/>
        <w:autoSpaceDN w:val="0"/>
        <w:adjustRightInd w:val="0"/>
        <w:spacing w:line="276" w:lineRule="auto"/>
        <w:ind w:right="297"/>
        <w:jc w:val="both"/>
        <w:rPr>
          <w:color w:val="000000"/>
          <w:sz w:val="24"/>
          <w:szCs w:val="24"/>
        </w:rPr>
      </w:pPr>
      <w:r w:rsidRPr="00C83DFB">
        <w:rPr>
          <w:sz w:val="24"/>
          <w:szCs w:val="24"/>
        </w:rPr>
        <w:lastRenderedPageBreak/>
        <w:t>Implementation of flow control algorithms in a client – server environment using sockets</w:t>
      </w:r>
      <w:r w:rsidRPr="00C83DFB">
        <w:rPr>
          <w:color w:val="000000"/>
          <w:sz w:val="24"/>
          <w:szCs w:val="24"/>
        </w:rPr>
        <w:t xml:space="preserve"> </w:t>
      </w:r>
      <w:r w:rsidR="00336C88" w:rsidRPr="00C83DFB">
        <w:rPr>
          <w:color w:val="000000"/>
          <w:sz w:val="24"/>
          <w:szCs w:val="24"/>
        </w:rPr>
        <w:t xml:space="preserve">Predict the salary of employees based on their experience using linear regression. </w:t>
      </w:r>
    </w:p>
    <w:p w:rsidR="00336C88" w:rsidRPr="00C83DFB" w:rsidRDefault="00881A81" w:rsidP="00C53F65">
      <w:pPr>
        <w:pStyle w:val="Default"/>
        <w:numPr>
          <w:ilvl w:val="0"/>
          <w:numId w:val="12"/>
        </w:numPr>
        <w:spacing w:line="276" w:lineRule="auto"/>
        <w:ind w:right="297"/>
        <w:jc w:val="both"/>
      </w:pPr>
      <w:r w:rsidRPr="00C83DFB">
        <w:t>Implementation of distance vector and link state routing algorithms</w:t>
      </w:r>
      <w:r w:rsidR="00336C88" w:rsidRPr="00C83DFB">
        <w:t xml:space="preserve">. </w:t>
      </w:r>
    </w:p>
    <w:p w:rsidR="00881A81" w:rsidRPr="00C83DFB" w:rsidRDefault="00881A81" w:rsidP="00C53F65">
      <w:pPr>
        <w:pStyle w:val="Default"/>
        <w:numPr>
          <w:ilvl w:val="0"/>
          <w:numId w:val="12"/>
        </w:numPr>
        <w:spacing w:line="276" w:lineRule="auto"/>
        <w:ind w:right="297"/>
        <w:jc w:val="both"/>
      </w:pPr>
      <w:r w:rsidRPr="00C83DFB">
        <w:t>Design and implement Traffic Shaping Algorithms: Leaky Bucket and Token Bucket</w:t>
      </w:r>
    </w:p>
    <w:p w:rsidR="00881A81" w:rsidRPr="00C83DFB" w:rsidRDefault="00881A81" w:rsidP="00C53F65">
      <w:pPr>
        <w:pStyle w:val="Default"/>
        <w:numPr>
          <w:ilvl w:val="0"/>
          <w:numId w:val="12"/>
        </w:numPr>
        <w:spacing w:line="276" w:lineRule="auto"/>
        <w:ind w:right="297"/>
        <w:jc w:val="both"/>
      </w:pPr>
      <w:r w:rsidRPr="00C83DFB">
        <w:t>Configure ARP and ICMP using packet tracer</w:t>
      </w:r>
    </w:p>
    <w:p w:rsidR="00881A81" w:rsidRPr="00C83DFB" w:rsidRDefault="00881A81" w:rsidP="00C53F65">
      <w:pPr>
        <w:pStyle w:val="Default"/>
        <w:numPr>
          <w:ilvl w:val="0"/>
          <w:numId w:val="12"/>
        </w:numPr>
        <w:spacing w:line="276" w:lineRule="auto"/>
        <w:ind w:right="297"/>
        <w:jc w:val="both"/>
      </w:pPr>
      <w:r w:rsidRPr="00C83DFB">
        <w:t>Implementation of encryption algorithm converting plain text to cipher text using C / C++ / Java</w:t>
      </w:r>
    </w:p>
    <w:p w:rsidR="00881A81" w:rsidRPr="00C83DFB" w:rsidRDefault="00881A81" w:rsidP="00C53F65">
      <w:pPr>
        <w:pStyle w:val="Default"/>
        <w:numPr>
          <w:ilvl w:val="0"/>
          <w:numId w:val="12"/>
        </w:numPr>
        <w:spacing w:line="276" w:lineRule="auto"/>
        <w:ind w:right="297"/>
        <w:jc w:val="both"/>
      </w:pPr>
      <w:r w:rsidRPr="00C83DFB">
        <w:t>Design and implement a chat system that allows multiple groups of users to chat. A chat coordinator resides at a well-known network address, uses UDP for communication with chat clients, sets up chat servers for each chat session, and maintains a chat session directory. There is one chat server per chat session. A chat server uses TCP for communication with clients. A chat client allows users to start, join, and leave a chat session. Design and implement the coordinator, server, and client code.</w:t>
      </w:r>
    </w:p>
    <w:p w:rsidR="00881A81" w:rsidRPr="00C83DFB" w:rsidRDefault="00881A81" w:rsidP="00C53F65">
      <w:pPr>
        <w:pStyle w:val="Default"/>
        <w:numPr>
          <w:ilvl w:val="0"/>
          <w:numId w:val="12"/>
        </w:numPr>
        <w:spacing w:line="276" w:lineRule="auto"/>
        <w:ind w:right="297"/>
        <w:jc w:val="both"/>
      </w:pPr>
      <w:r w:rsidRPr="00C83DFB">
        <w:rPr>
          <w:shd w:val="clear" w:color="auto" w:fill="FFFFFF"/>
        </w:rPr>
        <w:t>Write a program to simulate routing using flooding. Each packet should contain a counter that is decremented on each hop. When the counter gets to zero, the packet is discarded. Time is discrete, with each line handling one packet per time interval. Make three versions of the program: all lines are flooded, all lines except the input line are flooded, and only the (statically chosen) best k lines are flooded. Compare flooding with deterministic routing (k = 1) in terms of both delay and the bandwidth used.</w:t>
      </w:r>
    </w:p>
    <w:p w:rsidR="00881A81" w:rsidRPr="00C83DFB" w:rsidRDefault="00881A81" w:rsidP="00C53F65">
      <w:pPr>
        <w:pStyle w:val="Default"/>
        <w:numPr>
          <w:ilvl w:val="0"/>
          <w:numId w:val="12"/>
        </w:numPr>
        <w:spacing w:line="276" w:lineRule="auto"/>
        <w:ind w:right="297"/>
        <w:jc w:val="both"/>
      </w:pPr>
      <w:r w:rsidRPr="00C83DFB">
        <w:rPr>
          <w:shd w:val="clear" w:color="auto" w:fill="FFFFFF"/>
        </w:rPr>
        <w:t>Write a program to simulate the behavior of the CSMA/CD protocol over Ethernet when there are N stations ready to transmit while a frame is being transmitted. Your program should report the times when each station successfully starts sending its frame. Assume that a clock tick occurs once every slot time (51.2 microseconds) and0020collision detection and sending of jamming sequence takes one slot time. All frames are the maximum length allowed.</w:t>
      </w:r>
    </w:p>
    <w:p w:rsidR="00881A81" w:rsidRPr="00C83DFB" w:rsidRDefault="00881A81" w:rsidP="00C53F65">
      <w:pPr>
        <w:pStyle w:val="Default"/>
        <w:numPr>
          <w:ilvl w:val="0"/>
          <w:numId w:val="12"/>
        </w:numPr>
        <w:spacing w:line="276" w:lineRule="auto"/>
        <w:ind w:right="297"/>
        <w:jc w:val="both"/>
      </w:pPr>
      <w:r w:rsidRPr="00C83DFB">
        <w:t>Implementation of chat system</w:t>
      </w:r>
    </w:p>
    <w:p w:rsidR="00881A81" w:rsidRPr="00C83DFB" w:rsidRDefault="00881A81" w:rsidP="00C53F65">
      <w:pPr>
        <w:pStyle w:val="Default"/>
        <w:numPr>
          <w:ilvl w:val="0"/>
          <w:numId w:val="12"/>
        </w:numPr>
        <w:spacing w:line="276" w:lineRule="auto"/>
        <w:ind w:right="297"/>
        <w:jc w:val="both"/>
      </w:pPr>
      <w:r w:rsidRPr="00C83DFB">
        <w:t>Implementing client – server program using SCTP</w:t>
      </w:r>
    </w:p>
    <w:p w:rsidR="00881A81" w:rsidRPr="00C83DFB" w:rsidRDefault="00881A81" w:rsidP="00C53F65">
      <w:pPr>
        <w:pStyle w:val="Default"/>
        <w:numPr>
          <w:ilvl w:val="0"/>
          <w:numId w:val="12"/>
        </w:numPr>
        <w:spacing w:line="276" w:lineRule="auto"/>
        <w:ind w:right="297"/>
        <w:jc w:val="both"/>
      </w:pPr>
      <w:r w:rsidRPr="00C83DFB">
        <w:t>Identify nearby Bluetooth  devices</w:t>
      </w:r>
    </w:p>
    <w:p w:rsidR="00BB14EE" w:rsidRDefault="00BB14EE" w:rsidP="00BB14EE">
      <w:pPr>
        <w:pStyle w:val="Default"/>
        <w:spacing w:line="276" w:lineRule="auto"/>
        <w:ind w:left="720"/>
        <w:jc w:val="both"/>
      </w:pPr>
    </w:p>
    <w:p w:rsidR="00BB14EE" w:rsidRDefault="00BB14EE" w:rsidP="00BB14EE">
      <w:pPr>
        <w:jc w:val="both"/>
        <w:rPr>
          <w:rFonts w:ascii="Helvetica-Bold" w:hAnsi="Helvetica-Bold" w:cs="Helvetica-Bold"/>
          <w:b/>
          <w:bCs/>
          <w:u w:val="single"/>
        </w:rPr>
      </w:pPr>
      <w:r w:rsidRPr="00C825C0">
        <w:rPr>
          <w:rFonts w:ascii="Helvetica-Bold" w:hAnsi="Helvetica-Bold" w:cs="Helvetica-Bold"/>
          <w:b/>
          <w:bCs/>
          <w:u w:val="single"/>
        </w:rPr>
        <w:t>Course Outcomes (COs) contribution to the Programme Outcomes(POs)</w:t>
      </w:r>
    </w:p>
    <w:p w:rsidR="00EB512E" w:rsidRDefault="00EB512E" w:rsidP="00BB14EE">
      <w:pPr>
        <w:jc w:val="both"/>
        <w:rPr>
          <w:rFonts w:ascii="Helvetica-Bold" w:hAnsi="Helvetica-Bold" w:cs="Helvetica-Bold"/>
          <w:b/>
          <w:bCs/>
          <w:u w:val="single"/>
        </w:rPr>
      </w:pPr>
    </w:p>
    <w:tbl>
      <w:tblPr>
        <w:tblW w:w="4634" w:type="pct"/>
        <w:tblLayout w:type="fixed"/>
        <w:tblCellMar>
          <w:left w:w="0" w:type="dxa"/>
          <w:right w:w="0" w:type="dxa"/>
        </w:tblCellMar>
        <w:tblLook w:val="04A0" w:firstRow="1" w:lastRow="0" w:firstColumn="1" w:lastColumn="0" w:noHBand="0" w:noVBand="1"/>
      </w:tblPr>
      <w:tblGrid>
        <w:gridCol w:w="2841"/>
        <w:gridCol w:w="1242"/>
        <w:gridCol w:w="459"/>
        <w:gridCol w:w="407"/>
        <w:gridCol w:w="357"/>
        <w:gridCol w:w="357"/>
        <w:gridCol w:w="357"/>
        <w:gridCol w:w="452"/>
        <w:gridCol w:w="500"/>
        <w:gridCol w:w="401"/>
        <w:gridCol w:w="370"/>
        <w:gridCol w:w="651"/>
        <w:gridCol w:w="651"/>
        <w:gridCol w:w="647"/>
      </w:tblGrid>
      <w:tr w:rsidR="00BB14EE" w:rsidRPr="00EA13AE" w:rsidTr="0086573A">
        <w:trPr>
          <w:trHeight w:val="1356"/>
        </w:trPr>
        <w:tc>
          <w:tcPr>
            <w:tcW w:w="146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F84CB9" w:rsidRDefault="00BB14EE" w:rsidP="0086573A">
            <w:pPr>
              <w:pStyle w:val="Default"/>
              <w:rPr>
                <w:lang w:val="fr-FR"/>
              </w:rPr>
            </w:pPr>
            <w:r w:rsidRPr="00CC488D">
              <w:rPr>
                <w:b/>
                <w:bCs/>
              </w:rPr>
              <w:t>Course outcomes (</w:t>
            </w:r>
            <w:r>
              <w:rPr>
                <w:bCs/>
                <w:lang w:val="fr-FR"/>
              </w:rPr>
              <w:t>6CS120</w:t>
            </w:r>
            <w:r w:rsidRPr="00CC488D">
              <w:rPr>
                <w:b/>
                <w:bCs/>
              </w:rPr>
              <w:t xml:space="preserve"> Computer </w:t>
            </w:r>
            <w:r>
              <w:rPr>
                <w:b/>
                <w:bCs/>
              </w:rPr>
              <w:t>Networks Lab</w:t>
            </w:r>
            <w:r w:rsidRPr="00CC488D">
              <w:rPr>
                <w:b/>
                <w:bCs/>
              </w:rPr>
              <w:t>)</w:t>
            </w:r>
          </w:p>
        </w:tc>
        <w:tc>
          <w:tcPr>
            <w:tcW w:w="64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rPr>
                <w:b/>
                <w:bCs/>
              </w:rPr>
              <w:t>PO-1</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rPr>
                <w:b/>
                <w:bCs/>
              </w:rPr>
              <w:t>PO-2</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rPr>
                <w:b/>
                <w:bCs/>
              </w:rPr>
              <w:t>PO-3</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rPr>
                <w:b/>
                <w:bCs/>
              </w:rPr>
              <w:t>PO-4</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rPr>
                <w:b/>
                <w:bCs/>
              </w:rPr>
              <w:t>PO-5</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rPr>
                <w:b/>
                <w:bCs/>
              </w:rPr>
              <w:t>PO-6</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rPr>
                <w:b/>
                <w:bCs/>
              </w:rPr>
              <w:t>PO-7</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rPr>
                <w:b/>
                <w:bCs/>
              </w:rPr>
              <w:t>PO-8</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rPr>
                <w:b/>
                <w:bCs/>
              </w:rPr>
              <w:t>PO-9</w:t>
            </w:r>
          </w:p>
        </w:tc>
        <w:tc>
          <w:tcPr>
            <w:tcW w:w="191"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rPr>
                <w:b/>
                <w:bCs/>
              </w:rPr>
            </w:pPr>
            <w:r w:rsidRPr="00CC488D">
              <w:rPr>
                <w:b/>
                <w:bCs/>
              </w:rPr>
              <w:t>PO-</w:t>
            </w:r>
            <w:r>
              <w:rPr>
                <w:b/>
                <w:bCs/>
              </w:rPr>
              <w:t>10</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rPr>
                <w:b/>
                <w:bCs/>
              </w:rPr>
            </w:pPr>
            <w:r w:rsidRPr="00CC488D">
              <w:rPr>
                <w:b/>
                <w:bCs/>
              </w:rPr>
              <w:t>PO-</w:t>
            </w:r>
            <w:r>
              <w:rPr>
                <w:b/>
                <w:bCs/>
              </w:rPr>
              <w:t>11</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rPr>
                <w:b/>
                <w:bCs/>
              </w:rPr>
            </w:pPr>
            <w:r w:rsidRPr="00CC488D">
              <w:rPr>
                <w:b/>
                <w:bCs/>
              </w:rPr>
              <w:t>PO-</w:t>
            </w:r>
            <w:r>
              <w:rPr>
                <w:b/>
                <w:bCs/>
              </w:rPr>
              <w:t>12</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rPr>
                <w:b/>
                <w:bCs/>
              </w:rPr>
              <w:t>Weightage</w:t>
            </w:r>
          </w:p>
        </w:tc>
      </w:tr>
      <w:tr w:rsidR="00BB14EE" w:rsidRPr="00EA13AE" w:rsidTr="0086573A">
        <w:trPr>
          <w:trHeight w:val="479"/>
        </w:trPr>
        <w:tc>
          <w:tcPr>
            <w:tcW w:w="146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05468A" w:rsidRDefault="00BB14EE" w:rsidP="0086573A">
            <w:pPr>
              <w:jc w:val="center"/>
              <w:rPr>
                <w:sz w:val="24"/>
                <w:szCs w:val="24"/>
              </w:rPr>
            </w:pPr>
            <w:r w:rsidRPr="0005468A">
              <w:rPr>
                <w:sz w:val="24"/>
                <w:szCs w:val="24"/>
              </w:rPr>
              <w:t>CO-1</w:t>
            </w:r>
          </w:p>
        </w:tc>
        <w:tc>
          <w:tcPr>
            <w:tcW w:w="64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M</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M</w:t>
            </w:r>
          </w:p>
        </w:tc>
        <w:tc>
          <w:tcPr>
            <w:tcW w:w="191"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81%</w:t>
            </w:r>
          </w:p>
        </w:tc>
      </w:tr>
      <w:tr w:rsidR="00BB14EE" w:rsidRPr="00EA13AE" w:rsidTr="0086573A">
        <w:trPr>
          <w:trHeight w:val="631"/>
        </w:trPr>
        <w:tc>
          <w:tcPr>
            <w:tcW w:w="146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05468A" w:rsidRDefault="00BB14EE" w:rsidP="0086573A">
            <w:pPr>
              <w:jc w:val="center"/>
              <w:rPr>
                <w:sz w:val="24"/>
                <w:szCs w:val="24"/>
              </w:rPr>
            </w:pPr>
            <w:r w:rsidRPr="0005468A">
              <w:rPr>
                <w:sz w:val="24"/>
                <w:szCs w:val="24"/>
              </w:rPr>
              <w:t>CO-2</w:t>
            </w:r>
          </w:p>
        </w:tc>
        <w:tc>
          <w:tcPr>
            <w:tcW w:w="64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M</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H</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M</w:t>
            </w:r>
          </w:p>
        </w:tc>
        <w:tc>
          <w:tcPr>
            <w:tcW w:w="191"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77%</w:t>
            </w:r>
          </w:p>
        </w:tc>
      </w:tr>
      <w:tr w:rsidR="00BB14EE" w:rsidRPr="00EA13AE" w:rsidTr="0086573A">
        <w:trPr>
          <w:trHeight w:val="636"/>
        </w:trPr>
        <w:tc>
          <w:tcPr>
            <w:tcW w:w="146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05468A" w:rsidRDefault="00BB14EE" w:rsidP="0086573A">
            <w:pPr>
              <w:jc w:val="center"/>
              <w:rPr>
                <w:sz w:val="24"/>
                <w:szCs w:val="24"/>
              </w:rPr>
            </w:pPr>
            <w:r w:rsidRPr="0005468A">
              <w:rPr>
                <w:sz w:val="24"/>
                <w:szCs w:val="24"/>
              </w:rPr>
              <w:t>CO-3</w:t>
            </w:r>
          </w:p>
        </w:tc>
        <w:tc>
          <w:tcPr>
            <w:tcW w:w="64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L</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191"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B5B85" w:rsidRDefault="00BB14EE" w:rsidP="0086573A">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85%</w:t>
            </w:r>
          </w:p>
        </w:tc>
      </w:tr>
      <w:tr w:rsidR="00BB14EE" w:rsidRPr="00EA13AE" w:rsidTr="0086573A">
        <w:trPr>
          <w:trHeight w:val="716"/>
        </w:trPr>
        <w:tc>
          <w:tcPr>
            <w:tcW w:w="146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05468A" w:rsidRDefault="00BB14EE" w:rsidP="0086573A">
            <w:pPr>
              <w:jc w:val="center"/>
              <w:rPr>
                <w:sz w:val="24"/>
                <w:szCs w:val="24"/>
              </w:rPr>
            </w:pPr>
            <w:r w:rsidRPr="0005468A">
              <w:rPr>
                <w:sz w:val="24"/>
                <w:szCs w:val="24"/>
              </w:rPr>
              <w:t>CO-4</w:t>
            </w:r>
          </w:p>
        </w:tc>
        <w:tc>
          <w:tcPr>
            <w:tcW w:w="64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M</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191"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B5B85" w:rsidRDefault="00BB14EE" w:rsidP="0086573A">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85%</w:t>
            </w:r>
          </w:p>
        </w:tc>
      </w:tr>
      <w:tr w:rsidR="00BB14EE" w:rsidRPr="00EA13AE" w:rsidTr="0086573A">
        <w:trPr>
          <w:trHeight w:val="702"/>
        </w:trPr>
        <w:tc>
          <w:tcPr>
            <w:tcW w:w="146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05468A" w:rsidRDefault="00BB14EE" w:rsidP="0086573A">
            <w:pPr>
              <w:jc w:val="center"/>
              <w:rPr>
                <w:sz w:val="24"/>
                <w:szCs w:val="24"/>
              </w:rPr>
            </w:pPr>
            <w:r w:rsidRPr="0005468A">
              <w:rPr>
                <w:sz w:val="24"/>
                <w:szCs w:val="24"/>
              </w:rPr>
              <w:t>CO-5</w:t>
            </w:r>
          </w:p>
        </w:tc>
        <w:tc>
          <w:tcPr>
            <w:tcW w:w="64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M</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H</w:t>
            </w:r>
          </w:p>
        </w:tc>
        <w:tc>
          <w:tcPr>
            <w:tcW w:w="191"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B5B85" w:rsidRDefault="00BB14EE" w:rsidP="0086573A">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B5B85" w:rsidRDefault="00BB14EE" w:rsidP="0086573A">
            <w:pPr>
              <w:jc w:val="center"/>
            </w:pPr>
            <w:r w:rsidRPr="00CB5B85">
              <w:t>85%</w:t>
            </w:r>
          </w:p>
        </w:tc>
      </w:tr>
      <w:tr w:rsidR="00BB14EE" w:rsidRPr="002408A6" w:rsidTr="0086573A">
        <w:trPr>
          <w:trHeight w:val="861"/>
        </w:trPr>
        <w:tc>
          <w:tcPr>
            <w:tcW w:w="146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05468A" w:rsidRDefault="00BB14EE" w:rsidP="0086573A">
            <w:pPr>
              <w:jc w:val="center"/>
              <w:rPr>
                <w:sz w:val="24"/>
                <w:szCs w:val="24"/>
              </w:rPr>
            </w:pPr>
            <w:r w:rsidRPr="0005468A">
              <w:rPr>
                <w:sz w:val="24"/>
                <w:szCs w:val="24"/>
              </w:rPr>
              <w:t>CO-6</w:t>
            </w:r>
          </w:p>
        </w:tc>
        <w:tc>
          <w:tcPr>
            <w:tcW w:w="64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rsidRPr="002408A6">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rsidRPr="002408A6">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rsidRPr="002408A6">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rsidRPr="002408A6">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M</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rsidRPr="002408A6">
              <w:t>M</w:t>
            </w:r>
          </w:p>
        </w:tc>
        <w:tc>
          <w:tcPr>
            <w:tcW w:w="191"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2408A6" w:rsidRDefault="00BB14EE" w:rsidP="0086573A">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85</w:t>
            </w:r>
            <w:r w:rsidRPr="002408A6">
              <w:t>%</w:t>
            </w:r>
          </w:p>
        </w:tc>
      </w:tr>
      <w:tr w:rsidR="00BB14EE" w:rsidRPr="002408A6" w:rsidTr="0086573A">
        <w:trPr>
          <w:trHeight w:val="861"/>
        </w:trPr>
        <w:tc>
          <w:tcPr>
            <w:tcW w:w="146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05468A" w:rsidRDefault="00BB14EE" w:rsidP="0086573A">
            <w:pPr>
              <w:jc w:val="center"/>
              <w:rPr>
                <w:sz w:val="24"/>
                <w:szCs w:val="24"/>
              </w:rPr>
            </w:pPr>
            <w:r w:rsidRPr="0005468A">
              <w:rPr>
                <w:sz w:val="24"/>
                <w:szCs w:val="24"/>
              </w:rPr>
              <w:lastRenderedPageBreak/>
              <w:t>CO-7</w:t>
            </w:r>
          </w:p>
        </w:tc>
        <w:tc>
          <w:tcPr>
            <w:tcW w:w="64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H</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rsidRPr="00CC488D">
              <w:t>M</w:t>
            </w:r>
          </w:p>
        </w:tc>
        <w:tc>
          <w:tcPr>
            <w:tcW w:w="191"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CC488D" w:rsidRDefault="00BB14EE" w:rsidP="0086573A">
            <w:pPr>
              <w:jc w:val="center"/>
            </w:pPr>
            <w:r>
              <w:t>L</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2408A6" w:rsidRDefault="00BB14EE" w:rsidP="0086573A">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65</w:t>
            </w:r>
          </w:p>
        </w:tc>
      </w:tr>
      <w:tr w:rsidR="00BB14EE" w:rsidRPr="002408A6" w:rsidTr="0086573A">
        <w:trPr>
          <w:trHeight w:val="861"/>
        </w:trPr>
        <w:tc>
          <w:tcPr>
            <w:tcW w:w="146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05468A" w:rsidRDefault="00BB14EE" w:rsidP="0086573A">
            <w:pPr>
              <w:jc w:val="center"/>
              <w:rPr>
                <w:sz w:val="24"/>
                <w:szCs w:val="24"/>
              </w:rPr>
            </w:pPr>
            <w:r>
              <w:rPr>
                <w:sz w:val="24"/>
                <w:szCs w:val="24"/>
              </w:rPr>
              <w:t>CO-8</w:t>
            </w:r>
          </w:p>
        </w:tc>
        <w:tc>
          <w:tcPr>
            <w:tcW w:w="64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H</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H</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Default="00BB14EE" w:rsidP="0086573A">
            <w:pPr>
              <w:jc w:val="center"/>
            </w:pPr>
            <w:r>
              <w:t>M</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Default="00BB14EE" w:rsidP="0086573A">
            <w:pPr>
              <w:jc w:val="center"/>
            </w:pPr>
            <w:r>
              <w:t>H</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H</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M</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M</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CC488D" w:rsidRDefault="00BB14EE" w:rsidP="0086573A">
            <w:pPr>
              <w:jc w:val="center"/>
            </w:pPr>
            <w:r>
              <w:t>H</w:t>
            </w:r>
          </w:p>
        </w:tc>
        <w:tc>
          <w:tcPr>
            <w:tcW w:w="191" w:type="pct"/>
            <w:tcBorders>
              <w:top w:val="single" w:sz="4" w:space="0" w:color="000000"/>
              <w:left w:val="single" w:sz="4" w:space="0" w:color="000000"/>
              <w:bottom w:val="single" w:sz="4" w:space="0" w:color="000000"/>
              <w:right w:val="single" w:sz="4" w:space="0" w:color="000000"/>
            </w:tcBorders>
            <w:vAlign w:val="center"/>
          </w:tcPr>
          <w:p w:rsidR="00BB14EE" w:rsidRDefault="00BB14EE" w:rsidP="0086573A">
            <w:pPr>
              <w:jc w:val="center"/>
            </w:pPr>
            <w:r>
              <w:t>H</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Default="00BB14EE" w:rsidP="0086573A">
            <w:pPr>
              <w:jc w:val="center"/>
            </w:pPr>
            <w:r>
              <w:t>M</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Default="00BB14EE" w:rsidP="0086573A">
            <w:pPr>
              <w:jc w:val="center"/>
            </w:pPr>
            <w:r>
              <w:t>H</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Default="00BB14EE" w:rsidP="0086573A">
            <w:pPr>
              <w:jc w:val="center"/>
            </w:pPr>
            <w:r>
              <w:t>75</w:t>
            </w:r>
          </w:p>
        </w:tc>
      </w:tr>
      <w:tr w:rsidR="00BB14EE" w:rsidRPr="00EA13AE" w:rsidTr="0086573A">
        <w:trPr>
          <w:trHeight w:val="656"/>
        </w:trPr>
        <w:tc>
          <w:tcPr>
            <w:tcW w:w="146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Weight</w:t>
            </w:r>
            <w:r w:rsidRPr="002408A6">
              <w:t>age</w:t>
            </w:r>
          </w:p>
        </w:tc>
        <w:tc>
          <w:tcPr>
            <w:tcW w:w="64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100%</w:t>
            </w: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rsidRPr="002408A6">
              <w:t>100%</w:t>
            </w: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rsidRPr="002408A6">
              <w:t>100%</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80</w:t>
            </w:r>
            <w:r w:rsidRPr="002408A6">
              <w:t>%</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70</w:t>
            </w:r>
            <w:r w:rsidRPr="002408A6">
              <w:t>%</w:t>
            </w: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80</w:t>
            </w:r>
            <w:r w:rsidRPr="002408A6">
              <w:t>%</w:t>
            </w: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70</w:t>
            </w:r>
            <w:r w:rsidRPr="002408A6">
              <w:t>%</w:t>
            </w: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70</w:t>
            </w:r>
            <w:r w:rsidRPr="002408A6">
              <w:t>%</w:t>
            </w: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90 %</w:t>
            </w:r>
          </w:p>
        </w:tc>
        <w:tc>
          <w:tcPr>
            <w:tcW w:w="191" w:type="pct"/>
            <w:tcBorders>
              <w:top w:val="single" w:sz="4" w:space="0" w:color="000000"/>
              <w:left w:val="single" w:sz="4" w:space="0" w:color="000000"/>
              <w:bottom w:val="single" w:sz="4" w:space="0" w:color="000000"/>
              <w:right w:val="single" w:sz="4" w:space="0" w:color="000000"/>
            </w:tcBorders>
            <w:vAlign w:val="center"/>
          </w:tcPr>
          <w:p w:rsidR="00BB14EE" w:rsidRPr="002408A6" w:rsidRDefault="00BB14EE" w:rsidP="0086573A">
            <w:pPr>
              <w:jc w:val="center"/>
            </w:pPr>
            <w:r>
              <w:t>84</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2408A6" w:rsidRDefault="00BB14EE" w:rsidP="0086573A">
            <w:pPr>
              <w:jc w:val="center"/>
            </w:pPr>
            <w:r>
              <w:t>70%</w:t>
            </w: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2408A6" w:rsidRDefault="00BB14EE" w:rsidP="0086573A">
            <w:pPr>
              <w:jc w:val="center"/>
            </w:pPr>
            <w:r>
              <w:t>100</w:t>
            </w: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r>
              <w:t>100</w:t>
            </w:r>
          </w:p>
        </w:tc>
      </w:tr>
      <w:tr w:rsidR="00BB14EE" w:rsidRPr="00EA13AE" w:rsidTr="0086573A">
        <w:trPr>
          <w:trHeight w:val="656"/>
        </w:trPr>
        <w:tc>
          <w:tcPr>
            <w:tcW w:w="146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p>
        </w:tc>
        <w:tc>
          <w:tcPr>
            <w:tcW w:w="64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Default="00BB14EE" w:rsidP="0086573A">
            <w:pPr>
              <w:jc w:val="center"/>
            </w:pPr>
          </w:p>
        </w:tc>
        <w:tc>
          <w:tcPr>
            <w:tcW w:w="23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p>
        </w:tc>
        <w:tc>
          <w:tcPr>
            <w:tcW w:w="21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Default="00BB14EE" w:rsidP="0086573A">
            <w:pPr>
              <w:jc w:val="center"/>
            </w:pP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Default="00BB14EE" w:rsidP="0086573A">
            <w:pPr>
              <w:jc w:val="center"/>
            </w:pPr>
          </w:p>
        </w:tc>
        <w:tc>
          <w:tcPr>
            <w:tcW w:w="18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Default="00BB14EE" w:rsidP="0086573A">
            <w:pPr>
              <w:jc w:val="center"/>
            </w:pPr>
          </w:p>
        </w:tc>
        <w:tc>
          <w:tcPr>
            <w:tcW w:w="233"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p>
        </w:tc>
        <w:tc>
          <w:tcPr>
            <w:tcW w:w="258"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Default="00BB14EE" w:rsidP="0086573A">
            <w:pPr>
              <w:jc w:val="center"/>
            </w:pPr>
          </w:p>
        </w:tc>
        <w:tc>
          <w:tcPr>
            <w:tcW w:w="20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Default="00BB14EE" w:rsidP="0086573A">
            <w:pPr>
              <w:jc w:val="center"/>
            </w:pPr>
          </w:p>
        </w:tc>
        <w:tc>
          <w:tcPr>
            <w:tcW w:w="191" w:type="pct"/>
            <w:tcBorders>
              <w:top w:val="single" w:sz="4" w:space="0" w:color="000000"/>
              <w:left w:val="single" w:sz="4" w:space="0" w:color="000000"/>
              <w:bottom w:val="single" w:sz="4" w:space="0" w:color="000000"/>
              <w:right w:val="single" w:sz="4" w:space="0" w:color="000000"/>
            </w:tcBorders>
            <w:vAlign w:val="center"/>
          </w:tcPr>
          <w:p w:rsidR="00BB14EE" w:rsidRPr="002408A6" w:rsidRDefault="00BB14EE" w:rsidP="0086573A">
            <w:pPr>
              <w:jc w:val="center"/>
            </w:pP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2408A6" w:rsidRDefault="00BB14EE" w:rsidP="0086573A">
            <w:pPr>
              <w:jc w:val="center"/>
            </w:pPr>
          </w:p>
        </w:tc>
        <w:tc>
          <w:tcPr>
            <w:tcW w:w="336" w:type="pct"/>
            <w:tcBorders>
              <w:top w:val="single" w:sz="4" w:space="0" w:color="000000"/>
              <w:left w:val="single" w:sz="4" w:space="0" w:color="000000"/>
              <w:bottom w:val="single" w:sz="4" w:space="0" w:color="000000"/>
              <w:right w:val="single" w:sz="4" w:space="0" w:color="000000"/>
            </w:tcBorders>
            <w:vAlign w:val="center"/>
          </w:tcPr>
          <w:p w:rsidR="00BB14EE" w:rsidRPr="002408A6" w:rsidRDefault="00BB14EE" w:rsidP="0086573A">
            <w:pPr>
              <w:jc w:val="center"/>
            </w:pPr>
          </w:p>
        </w:tc>
        <w:tc>
          <w:tcPr>
            <w:tcW w:w="334"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BB14EE" w:rsidRPr="002408A6" w:rsidRDefault="00BB14EE" w:rsidP="0086573A">
            <w:pPr>
              <w:jc w:val="center"/>
            </w:pPr>
          </w:p>
        </w:tc>
      </w:tr>
    </w:tbl>
    <w:p w:rsidR="00BB14EE" w:rsidRDefault="00BB14EE" w:rsidP="00BB14EE">
      <w:pPr>
        <w:pStyle w:val="Default"/>
        <w:jc w:val="both"/>
        <w:rPr>
          <w:rFonts w:ascii="Humanist777BT-RomanB" w:hAnsi="Humanist777BT-RomanB" w:cs="Humanist777BT-RomanB"/>
        </w:rPr>
      </w:pPr>
    </w:p>
    <w:p w:rsidR="00BB14EE" w:rsidRDefault="00BB14EE" w:rsidP="00BB14EE">
      <w:pPr>
        <w:pStyle w:val="Default"/>
        <w:jc w:val="both"/>
        <w:rPr>
          <w:rFonts w:ascii="Humanist777BT-RomanB" w:hAnsi="Humanist777BT-RomanB" w:cs="Humanist777BT-RomanB"/>
        </w:rPr>
      </w:pPr>
    </w:p>
    <w:p w:rsidR="00BB14EE" w:rsidRPr="00881A81" w:rsidRDefault="00BB14EE" w:rsidP="00BB14EE">
      <w:pPr>
        <w:pStyle w:val="Default"/>
        <w:spacing w:line="276" w:lineRule="auto"/>
        <w:ind w:left="720"/>
        <w:jc w:val="both"/>
        <w:rPr>
          <w:sz w:val="22"/>
          <w:szCs w:val="22"/>
        </w:rPr>
      </w:pPr>
    </w:p>
    <w:p w:rsidR="004E30FF" w:rsidRPr="0017674D" w:rsidRDefault="004E30FF" w:rsidP="004E30FF">
      <w:pPr>
        <w:spacing w:line="260" w:lineRule="exact"/>
        <w:jc w:val="both"/>
        <w:rPr>
          <w:rFonts w:eastAsia="Calibri"/>
          <w:b/>
          <w:sz w:val="24"/>
          <w:szCs w:val="24"/>
        </w:rPr>
      </w:pPr>
    </w:p>
    <w:p w:rsidR="00B03CB8" w:rsidRPr="0017674D" w:rsidRDefault="00B03CB8" w:rsidP="00887EEB">
      <w:pPr>
        <w:spacing w:before="120" w:line="276" w:lineRule="auto"/>
        <w:ind w:left="907" w:hanging="907"/>
        <w:jc w:val="both"/>
        <w:rPr>
          <w:b/>
          <w:sz w:val="24"/>
          <w:szCs w:val="24"/>
        </w:rPr>
      </w:pPr>
    </w:p>
    <w:sectPr w:rsidR="00B03CB8" w:rsidRPr="0017674D" w:rsidSect="00E273B9">
      <w:pgSz w:w="11907" w:h="16839" w:code="9"/>
      <w:pgMar w:top="720" w:right="720" w:bottom="450" w:left="720"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F0D" w:rsidRDefault="004D0F0D">
      <w:r>
        <w:separator/>
      </w:r>
    </w:p>
  </w:endnote>
  <w:endnote w:type="continuationSeparator" w:id="0">
    <w:p w:rsidR="004D0F0D" w:rsidRDefault="004D0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 w:name="Humanist777BT-RomanB">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F0D" w:rsidRDefault="004D0F0D">
      <w:r>
        <w:separator/>
      </w:r>
    </w:p>
  </w:footnote>
  <w:footnote w:type="continuationSeparator" w:id="0">
    <w:p w:rsidR="004D0F0D" w:rsidRDefault="004D0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077D"/>
    <w:multiLevelType w:val="hybridMultilevel"/>
    <w:tmpl w:val="E142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4504F"/>
    <w:multiLevelType w:val="hybridMultilevel"/>
    <w:tmpl w:val="7AE2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01A7F"/>
    <w:multiLevelType w:val="hybridMultilevel"/>
    <w:tmpl w:val="CC3245D2"/>
    <w:lvl w:ilvl="0" w:tplc="F69C46CA">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3" w15:restartNumberingAfterBreak="0">
    <w:nsid w:val="2E18784D"/>
    <w:multiLevelType w:val="hybridMultilevel"/>
    <w:tmpl w:val="E1D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602DC"/>
    <w:multiLevelType w:val="hybridMultilevel"/>
    <w:tmpl w:val="7D14E914"/>
    <w:lvl w:ilvl="0" w:tplc="53E4A95E">
      <w:start w:val="1"/>
      <w:numFmt w:val="upperLetter"/>
      <w:lvlText w:val="%1)"/>
      <w:lvlJc w:val="left"/>
      <w:pPr>
        <w:ind w:left="870" w:hanging="360"/>
      </w:pPr>
      <w:rPr>
        <w:rFonts w:ascii="Times New Roman" w:eastAsia="Droid Sans Fallback" w:hAnsi="Times New Roman" w:cs="Times New Roman"/>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5" w15:restartNumberingAfterBreak="0">
    <w:nsid w:val="3DB91E30"/>
    <w:multiLevelType w:val="hybridMultilevel"/>
    <w:tmpl w:val="B4CC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60714"/>
    <w:multiLevelType w:val="hybridMultilevel"/>
    <w:tmpl w:val="7AE2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A5285"/>
    <w:multiLevelType w:val="hybridMultilevel"/>
    <w:tmpl w:val="BB4E579A"/>
    <w:lvl w:ilvl="0" w:tplc="1A9650A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8" w15:restartNumberingAfterBreak="0">
    <w:nsid w:val="4BE604DF"/>
    <w:multiLevelType w:val="multilevel"/>
    <w:tmpl w:val="42E49E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4DDC3F26"/>
    <w:multiLevelType w:val="hybridMultilevel"/>
    <w:tmpl w:val="8D52FDDC"/>
    <w:lvl w:ilvl="0" w:tplc="73DEB00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0" w15:restartNumberingAfterBreak="0">
    <w:nsid w:val="75DF3BF8"/>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1" w15:restartNumberingAfterBreak="0">
    <w:nsid w:val="770955D5"/>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2" w15:restartNumberingAfterBreak="0">
    <w:nsid w:val="78896872"/>
    <w:multiLevelType w:val="hybridMultilevel"/>
    <w:tmpl w:val="FA96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1"/>
  </w:num>
  <w:num w:numId="5">
    <w:abstractNumId w:val="10"/>
  </w:num>
  <w:num w:numId="6">
    <w:abstractNumId w:val="3"/>
  </w:num>
  <w:num w:numId="7">
    <w:abstractNumId w:val="7"/>
  </w:num>
  <w:num w:numId="8">
    <w:abstractNumId w:val="4"/>
  </w:num>
  <w:num w:numId="9">
    <w:abstractNumId w:val="2"/>
  </w:num>
  <w:num w:numId="10">
    <w:abstractNumId w:val="9"/>
  </w:num>
  <w:num w:numId="11">
    <w:abstractNumId w:val="1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8E"/>
    <w:rsid w:val="00000B7E"/>
    <w:rsid w:val="00001299"/>
    <w:rsid w:val="00002984"/>
    <w:rsid w:val="00012B10"/>
    <w:rsid w:val="00021138"/>
    <w:rsid w:val="00021854"/>
    <w:rsid w:val="0002792F"/>
    <w:rsid w:val="00030CB2"/>
    <w:rsid w:val="000416E6"/>
    <w:rsid w:val="00046546"/>
    <w:rsid w:val="00057DC7"/>
    <w:rsid w:val="00057E98"/>
    <w:rsid w:val="000634FE"/>
    <w:rsid w:val="000715F2"/>
    <w:rsid w:val="00080169"/>
    <w:rsid w:val="00083F66"/>
    <w:rsid w:val="00092D54"/>
    <w:rsid w:val="00093A8E"/>
    <w:rsid w:val="000B707C"/>
    <w:rsid w:val="000C0CEF"/>
    <w:rsid w:val="000C64F0"/>
    <w:rsid w:val="000D4332"/>
    <w:rsid w:val="000D6A4B"/>
    <w:rsid w:val="000D7A8A"/>
    <w:rsid w:val="000E0820"/>
    <w:rsid w:val="000F21DB"/>
    <w:rsid w:val="000F3D4A"/>
    <w:rsid w:val="000F6EEC"/>
    <w:rsid w:val="00100E67"/>
    <w:rsid w:val="00102949"/>
    <w:rsid w:val="00103676"/>
    <w:rsid w:val="0011381E"/>
    <w:rsid w:val="001138C0"/>
    <w:rsid w:val="0012411A"/>
    <w:rsid w:val="00153A6B"/>
    <w:rsid w:val="00156FAB"/>
    <w:rsid w:val="0017674D"/>
    <w:rsid w:val="00180C2F"/>
    <w:rsid w:val="00184DAB"/>
    <w:rsid w:val="00191045"/>
    <w:rsid w:val="001A171E"/>
    <w:rsid w:val="001A46F4"/>
    <w:rsid w:val="001B0191"/>
    <w:rsid w:val="001C4589"/>
    <w:rsid w:val="001E48C9"/>
    <w:rsid w:val="001F72FC"/>
    <w:rsid w:val="00201F9C"/>
    <w:rsid w:val="00217220"/>
    <w:rsid w:val="00224E6B"/>
    <w:rsid w:val="00237E55"/>
    <w:rsid w:val="0024448E"/>
    <w:rsid w:val="0026132F"/>
    <w:rsid w:val="00261A21"/>
    <w:rsid w:val="002634B2"/>
    <w:rsid w:val="00275ACE"/>
    <w:rsid w:val="00275DFA"/>
    <w:rsid w:val="002762A1"/>
    <w:rsid w:val="00291172"/>
    <w:rsid w:val="00292C28"/>
    <w:rsid w:val="002970C3"/>
    <w:rsid w:val="002973F8"/>
    <w:rsid w:val="002A6401"/>
    <w:rsid w:val="002C2546"/>
    <w:rsid w:val="002D1BF8"/>
    <w:rsid w:val="002D2184"/>
    <w:rsid w:val="002D3E45"/>
    <w:rsid w:val="002D726F"/>
    <w:rsid w:val="002E15AB"/>
    <w:rsid w:val="002E3DD6"/>
    <w:rsid w:val="002E49EC"/>
    <w:rsid w:val="002E4F38"/>
    <w:rsid w:val="00301C02"/>
    <w:rsid w:val="0030338F"/>
    <w:rsid w:val="00304B20"/>
    <w:rsid w:val="00306D4C"/>
    <w:rsid w:val="00323054"/>
    <w:rsid w:val="00327752"/>
    <w:rsid w:val="00336C88"/>
    <w:rsid w:val="003379B1"/>
    <w:rsid w:val="00342F55"/>
    <w:rsid w:val="00353AC2"/>
    <w:rsid w:val="0035734B"/>
    <w:rsid w:val="0037295D"/>
    <w:rsid w:val="0039179A"/>
    <w:rsid w:val="00391CF3"/>
    <w:rsid w:val="00394501"/>
    <w:rsid w:val="003C6DD9"/>
    <w:rsid w:val="003E0030"/>
    <w:rsid w:val="003E5F31"/>
    <w:rsid w:val="003F0D36"/>
    <w:rsid w:val="003F3C2F"/>
    <w:rsid w:val="00403916"/>
    <w:rsid w:val="004055D0"/>
    <w:rsid w:val="00407253"/>
    <w:rsid w:val="00417844"/>
    <w:rsid w:val="00417C29"/>
    <w:rsid w:val="004204E0"/>
    <w:rsid w:val="004342B0"/>
    <w:rsid w:val="00434E2D"/>
    <w:rsid w:val="004354E5"/>
    <w:rsid w:val="00443442"/>
    <w:rsid w:val="0045299D"/>
    <w:rsid w:val="004547AB"/>
    <w:rsid w:val="00456B30"/>
    <w:rsid w:val="00463F1F"/>
    <w:rsid w:val="004643AC"/>
    <w:rsid w:val="00466646"/>
    <w:rsid w:val="00490967"/>
    <w:rsid w:val="0049508D"/>
    <w:rsid w:val="004A01DE"/>
    <w:rsid w:val="004C6EE1"/>
    <w:rsid w:val="004D0CC8"/>
    <w:rsid w:val="004D0F0D"/>
    <w:rsid w:val="004D6793"/>
    <w:rsid w:val="004E1C6C"/>
    <w:rsid w:val="004E30FF"/>
    <w:rsid w:val="004F473E"/>
    <w:rsid w:val="004F6CC9"/>
    <w:rsid w:val="004F72B6"/>
    <w:rsid w:val="004F7656"/>
    <w:rsid w:val="00510088"/>
    <w:rsid w:val="005133C3"/>
    <w:rsid w:val="005152D5"/>
    <w:rsid w:val="00526D82"/>
    <w:rsid w:val="0054275A"/>
    <w:rsid w:val="005434A2"/>
    <w:rsid w:val="0054388B"/>
    <w:rsid w:val="00546473"/>
    <w:rsid w:val="0055176A"/>
    <w:rsid w:val="00554B57"/>
    <w:rsid w:val="005625BB"/>
    <w:rsid w:val="0056505F"/>
    <w:rsid w:val="005673C5"/>
    <w:rsid w:val="00583ACB"/>
    <w:rsid w:val="00587E6E"/>
    <w:rsid w:val="00590A88"/>
    <w:rsid w:val="00592609"/>
    <w:rsid w:val="005927E9"/>
    <w:rsid w:val="00596B63"/>
    <w:rsid w:val="005A7602"/>
    <w:rsid w:val="005B1BC7"/>
    <w:rsid w:val="005B3515"/>
    <w:rsid w:val="005C5A90"/>
    <w:rsid w:val="005D02ED"/>
    <w:rsid w:val="005D0647"/>
    <w:rsid w:val="00614E15"/>
    <w:rsid w:val="00615208"/>
    <w:rsid w:val="006170C6"/>
    <w:rsid w:val="0062139F"/>
    <w:rsid w:val="00625FD4"/>
    <w:rsid w:val="00626BE9"/>
    <w:rsid w:val="00634CCE"/>
    <w:rsid w:val="00644721"/>
    <w:rsid w:val="00645838"/>
    <w:rsid w:val="00656CEC"/>
    <w:rsid w:val="006741E8"/>
    <w:rsid w:val="00674B0A"/>
    <w:rsid w:val="0067598E"/>
    <w:rsid w:val="006759CA"/>
    <w:rsid w:val="006A57BB"/>
    <w:rsid w:val="006B6AF6"/>
    <w:rsid w:val="006C7C66"/>
    <w:rsid w:val="006D1ECC"/>
    <w:rsid w:val="006D21F1"/>
    <w:rsid w:val="006D55A4"/>
    <w:rsid w:val="006E4476"/>
    <w:rsid w:val="0072040B"/>
    <w:rsid w:val="00724C3C"/>
    <w:rsid w:val="00726C3A"/>
    <w:rsid w:val="0072795C"/>
    <w:rsid w:val="0073557B"/>
    <w:rsid w:val="00735752"/>
    <w:rsid w:val="00740E58"/>
    <w:rsid w:val="00754FC0"/>
    <w:rsid w:val="00764050"/>
    <w:rsid w:val="00791023"/>
    <w:rsid w:val="00794E0C"/>
    <w:rsid w:val="007A2582"/>
    <w:rsid w:val="007A2B58"/>
    <w:rsid w:val="007D044D"/>
    <w:rsid w:val="007D3EE8"/>
    <w:rsid w:val="007E4141"/>
    <w:rsid w:val="007F669D"/>
    <w:rsid w:val="007F7BAC"/>
    <w:rsid w:val="007F7BE7"/>
    <w:rsid w:val="00804DB8"/>
    <w:rsid w:val="00813FD6"/>
    <w:rsid w:val="00816B97"/>
    <w:rsid w:val="0082186D"/>
    <w:rsid w:val="008416A7"/>
    <w:rsid w:val="00841CD8"/>
    <w:rsid w:val="00843B9A"/>
    <w:rsid w:val="00873AEF"/>
    <w:rsid w:val="008757E0"/>
    <w:rsid w:val="00881A81"/>
    <w:rsid w:val="00886622"/>
    <w:rsid w:val="00887EEB"/>
    <w:rsid w:val="00890EDF"/>
    <w:rsid w:val="0089378E"/>
    <w:rsid w:val="008970F6"/>
    <w:rsid w:val="008B50BF"/>
    <w:rsid w:val="008F24A9"/>
    <w:rsid w:val="008F5E23"/>
    <w:rsid w:val="008F6286"/>
    <w:rsid w:val="008F7938"/>
    <w:rsid w:val="009106F0"/>
    <w:rsid w:val="009143B8"/>
    <w:rsid w:val="00923927"/>
    <w:rsid w:val="00932F8A"/>
    <w:rsid w:val="00933486"/>
    <w:rsid w:val="0094023D"/>
    <w:rsid w:val="009503C0"/>
    <w:rsid w:val="00965E8F"/>
    <w:rsid w:val="00967394"/>
    <w:rsid w:val="00970FC3"/>
    <w:rsid w:val="00974537"/>
    <w:rsid w:val="00976571"/>
    <w:rsid w:val="009A00C9"/>
    <w:rsid w:val="009A089B"/>
    <w:rsid w:val="009A1D83"/>
    <w:rsid w:val="009A20E2"/>
    <w:rsid w:val="009A276D"/>
    <w:rsid w:val="009A548A"/>
    <w:rsid w:val="009A587C"/>
    <w:rsid w:val="009B6858"/>
    <w:rsid w:val="009C0AD4"/>
    <w:rsid w:val="009C2B22"/>
    <w:rsid w:val="009D1564"/>
    <w:rsid w:val="009D51F0"/>
    <w:rsid w:val="009E09AB"/>
    <w:rsid w:val="009F0E76"/>
    <w:rsid w:val="009F54E6"/>
    <w:rsid w:val="00A007BA"/>
    <w:rsid w:val="00A024B3"/>
    <w:rsid w:val="00A26B1C"/>
    <w:rsid w:val="00A31568"/>
    <w:rsid w:val="00A412AA"/>
    <w:rsid w:val="00A51173"/>
    <w:rsid w:val="00A51666"/>
    <w:rsid w:val="00A74F5D"/>
    <w:rsid w:val="00A76155"/>
    <w:rsid w:val="00A96912"/>
    <w:rsid w:val="00AA5458"/>
    <w:rsid w:val="00AA7BFF"/>
    <w:rsid w:val="00AC7846"/>
    <w:rsid w:val="00AE25D4"/>
    <w:rsid w:val="00AF1890"/>
    <w:rsid w:val="00AF3A2F"/>
    <w:rsid w:val="00B033EB"/>
    <w:rsid w:val="00B03CB8"/>
    <w:rsid w:val="00B04E2D"/>
    <w:rsid w:val="00B10332"/>
    <w:rsid w:val="00B12799"/>
    <w:rsid w:val="00B21CCB"/>
    <w:rsid w:val="00B27952"/>
    <w:rsid w:val="00B331D0"/>
    <w:rsid w:val="00B42791"/>
    <w:rsid w:val="00B50380"/>
    <w:rsid w:val="00B522A2"/>
    <w:rsid w:val="00B5395B"/>
    <w:rsid w:val="00B5727B"/>
    <w:rsid w:val="00B70DB6"/>
    <w:rsid w:val="00B77859"/>
    <w:rsid w:val="00B850FB"/>
    <w:rsid w:val="00B8737D"/>
    <w:rsid w:val="00BA49A1"/>
    <w:rsid w:val="00BA60EF"/>
    <w:rsid w:val="00BB14EE"/>
    <w:rsid w:val="00BB63C6"/>
    <w:rsid w:val="00BB6B3C"/>
    <w:rsid w:val="00BE1DF6"/>
    <w:rsid w:val="00BF6695"/>
    <w:rsid w:val="00C1741F"/>
    <w:rsid w:val="00C20988"/>
    <w:rsid w:val="00C40221"/>
    <w:rsid w:val="00C41DBD"/>
    <w:rsid w:val="00C52818"/>
    <w:rsid w:val="00C53F65"/>
    <w:rsid w:val="00C65CCE"/>
    <w:rsid w:val="00C66A82"/>
    <w:rsid w:val="00C733BD"/>
    <w:rsid w:val="00C73CB4"/>
    <w:rsid w:val="00C83DFB"/>
    <w:rsid w:val="00C85641"/>
    <w:rsid w:val="00C85DAF"/>
    <w:rsid w:val="00CA1B93"/>
    <w:rsid w:val="00CA39E5"/>
    <w:rsid w:val="00CA5E95"/>
    <w:rsid w:val="00CA7391"/>
    <w:rsid w:val="00CC1A06"/>
    <w:rsid w:val="00CC75C4"/>
    <w:rsid w:val="00CC7F07"/>
    <w:rsid w:val="00CE281E"/>
    <w:rsid w:val="00CF289E"/>
    <w:rsid w:val="00CF2F10"/>
    <w:rsid w:val="00CF4884"/>
    <w:rsid w:val="00D074A8"/>
    <w:rsid w:val="00D13BA2"/>
    <w:rsid w:val="00D22AA3"/>
    <w:rsid w:val="00D2509F"/>
    <w:rsid w:val="00D329A4"/>
    <w:rsid w:val="00D3394F"/>
    <w:rsid w:val="00D36073"/>
    <w:rsid w:val="00D36690"/>
    <w:rsid w:val="00D46F7B"/>
    <w:rsid w:val="00D56DB0"/>
    <w:rsid w:val="00D66AFB"/>
    <w:rsid w:val="00D7096C"/>
    <w:rsid w:val="00D74C65"/>
    <w:rsid w:val="00D77033"/>
    <w:rsid w:val="00D80F11"/>
    <w:rsid w:val="00D82287"/>
    <w:rsid w:val="00DA160A"/>
    <w:rsid w:val="00DC02EE"/>
    <w:rsid w:val="00DC230C"/>
    <w:rsid w:val="00DC27D1"/>
    <w:rsid w:val="00DC2BBD"/>
    <w:rsid w:val="00DC4645"/>
    <w:rsid w:val="00DC5BBD"/>
    <w:rsid w:val="00DD0949"/>
    <w:rsid w:val="00DD4C02"/>
    <w:rsid w:val="00DD6148"/>
    <w:rsid w:val="00DE1AFD"/>
    <w:rsid w:val="00DE58A7"/>
    <w:rsid w:val="00DF0A54"/>
    <w:rsid w:val="00DF53B1"/>
    <w:rsid w:val="00E012DC"/>
    <w:rsid w:val="00E1098D"/>
    <w:rsid w:val="00E1690A"/>
    <w:rsid w:val="00E17C96"/>
    <w:rsid w:val="00E273B9"/>
    <w:rsid w:val="00E36D9C"/>
    <w:rsid w:val="00E42419"/>
    <w:rsid w:val="00E54FBA"/>
    <w:rsid w:val="00E737AE"/>
    <w:rsid w:val="00E81712"/>
    <w:rsid w:val="00E9522B"/>
    <w:rsid w:val="00EB512E"/>
    <w:rsid w:val="00EB5B25"/>
    <w:rsid w:val="00EC4009"/>
    <w:rsid w:val="00ED0521"/>
    <w:rsid w:val="00ED6F85"/>
    <w:rsid w:val="00EF1031"/>
    <w:rsid w:val="00F072F1"/>
    <w:rsid w:val="00F10568"/>
    <w:rsid w:val="00F12AFD"/>
    <w:rsid w:val="00F14AC3"/>
    <w:rsid w:val="00F16352"/>
    <w:rsid w:val="00F26D4E"/>
    <w:rsid w:val="00F45F81"/>
    <w:rsid w:val="00F47ABB"/>
    <w:rsid w:val="00F574BA"/>
    <w:rsid w:val="00F66557"/>
    <w:rsid w:val="00F67FD6"/>
    <w:rsid w:val="00F72799"/>
    <w:rsid w:val="00F80C6E"/>
    <w:rsid w:val="00F87D3F"/>
    <w:rsid w:val="00FA13B8"/>
    <w:rsid w:val="00FA3A1F"/>
    <w:rsid w:val="00FA4D22"/>
    <w:rsid w:val="00FB305B"/>
    <w:rsid w:val="00FB670E"/>
    <w:rsid w:val="00FC6565"/>
    <w:rsid w:val="00FD1B50"/>
    <w:rsid w:val="00FD2EFF"/>
    <w:rsid w:val="00FD3C5D"/>
    <w:rsid w:val="00FD5035"/>
    <w:rsid w:val="00FE6B60"/>
    <w:rsid w:val="00FE6C17"/>
    <w:rsid w:val="00FF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5B209F8B-9D24-4844-BB75-8C04F796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E1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BE7"/>
    <w:pPr>
      <w:ind w:left="720"/>
      <w:contextualSpacing/>
    </w:pPr>
  </w:style>
  <w:style w:type="paragraph" w:styleId="BodyText">
    <w:name w:val="Body Text"/>
    <w:basedOn w:val="Normal"/>
    <w:link w:val="BodyTextChar1"/>
    <w:rsid w:val="00887EEB"/>
    <w:rPr>
      <w:rFonts w:ascii="Bookman Old Style" w:hAnsi="Bookman Old Style"/>
      <w:sz w:val="22"/>
      <w:szCs w:val="24"/>
    </w:rPr>
  </w:style>
  <w:style w:type="character" w:customStyle="1" w:styleId="BodyTextChar">
    <w:name w:val="Body Text Char"/>
    <w:basedOn w:val="DefaultParagraphFont"/>
    <w:uiPriority w:val="99"/>
    <w:semiHidden/>
    <w:rsid w:val="00887EEB"/>
  </w:style>
  <w:style w:type="character" w:customStyle="1" w:styleId="BodyTextChar1">
    <w:name w:val="Body Text Char1"/>
    <w:basedOn w:val="DefaultParagraphFont"/>
    <w:link w:val="BodyText"/>
    <w:rsid w:val="00887EEB"/>
    <w:rPr>
      <w:rFonts w:ascii="Bookman Old Style" w:hAnsi="Bookman Old Style"/>
      <w:sz w:val="22"/>
      <w:szCs w:val="24"/>
    </w:rPr>
  </w:style>
  <w:style w:type="character" w:styleId="Hyperlink">
    <w:name w:val="Hyperlink"/>
    <w:rsid w:val="00C40221"/>
    <w:rPr>
      <w:color w:val="0000FF"/>
      <w:u w:val="single"/>
    </w:rPr>
  </w:style>
  <w:style w:type="paragraph" w:styleId="BalloonText">
    <w:name w:val="Balloon Text"/>
    <w:basedOn w:val="Normal"/>
    <w:link w:val="BalloonTextChar"/>
    <w:uiPriority w:val="99"/>
    <w:semiHidden/>
    <w:unhideWhenUsed/>
    <w:rsid w:val="00DF53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3B1"/>
    <w:rPr>
      <w:rFonts w:ascii="Segoe UI" w:hAnsi="Segoe UI" w:cs="Segoe UI"/>
      <w:sz w:val="18"/>
      <w:szCs w:val="18"/>
    </w:rPr>
  </w:style>
  <w:style w:type="paragraph" w:customStyle="1" w:styleId="Default">
    <w:name w:val="Default"/>
    <w:rsid w:val="00932F8A"/>
    <w:pPr>
      <w:autoSpaceDE w:val="0"/>
      <w:autoSpaceDN w:val="0"/>
      <w:adjustRightInd w:val="0"/>
    </w:pPr>
    <w:rPr>
      <w:rFonts w:ascii="Cambria" w:eastAsiaTheme="minorHAnsi" w:hAnsi="Cambria" w:cs="Cambria"/>
      <w:color w:val="000000"/>
      <w:sz w:val="24"/>
      <w:szCs w:val="24"/>
      <w:lang w:val="en-IN" w:bidi="hi-IN"/>
    </w:rPr>
  </w:style>
  <w:style w:type="paragraph" w:styleId="NormalWeb">
    <w:name w:val="Normal (Web)"/>
    <w:basedOn w:val="Normal"/>
    <w:uiPriority w:val="99"/>
    <w:unhideWhenUsed/>
    <w:rsid w:val="00881A8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70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it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85A906-9D9B-43D2-B4C4-B7A19B8F3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252</cp:revision>
  <cp:lastPrinted>2018-07-14T01:53:00Z</cp:lastPrinted>
  <dcterms:created xsi:type="dcterms:W3CDTF">2018-07-14T01:49:00Z</dcterms:created>
  <dcterms:modified xsi:type="dcterms:W3CDTF">2019-02-16T13:30:00Z</dcterms:modified>
</cp:coreProperties>
</file>