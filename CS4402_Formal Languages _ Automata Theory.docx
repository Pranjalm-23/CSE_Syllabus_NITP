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3DA0" w14:textId="77777777" w:rsidR="00093A8E" w:rsidRPr="000508A7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0508A7" w14:paraId="32311A36" w14:textId="77777777" w:rsidTr="00061C58">
        <w:trPr>
          <w:cantSplit/>
          <w:trHeight w:val="2"/>
        </w:trPr>
        <w:tc>
          <w:tcPr>
            <w:tcW w:w="1319" w:type="dxa"/>
            <w:vMerge w:val="restart"/>
          </w:tcPr>
          <w:p w14:paraId="5A58C823" w14:textId="77777777" w:rsidR="00C40221" w:rsidRPr="000508A7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508A7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B44E803" wp14:editId="2D859D6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1B02DC9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0508A7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57D4E8E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0508A7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1DF7457A" w14:textId="77777777" w:rsidR="00C40221" w:rsidRPr="000508A7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508A7">
              <w:rPr>
                <w:sz w:val="18"/>
                <w:szCs w:val="18"/>
              </w:rPr>
              <w:t>Ashok Raj Path, PATNA 800 005 (Bihar), India</w:t>
            </w:r>
          </w:p>
        </w:tc>
      </w:tr>
      <w:tr w:rsidR="00C40221" w:rsidRPr="000508A7" w14:paraId="187C6C4C" w14:textId="77777777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20C748A2" w14:textId="77777777" w:rsidR="00C40221" w:rsidRPr="000508A7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183A3F7A" w14:textId="597FA0C9" w:rsidR="00C40221" w:rsidRPr="000508A7" w:rsidRDefault="00C40221" w:rsidP="00061C58">
            <w:pPr>
              <w:spacing w:before="60"/>
              <w:rPr>
                <w:bCs/>
                <w:sz w:val="16"/>
                <w:szCs w:val="16"/>
              </w:rPr>
            </w:pPr>
            <w:r w:rsidRPr="000508A7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 w:rsidRPr="000508A7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14:paraId="0DA1EFE2" w14:textId="77777777" w:rsidR="00C40221" w:rsidRPr="000508A7" w:rsidRDefault="00C40221" w:rsidP="00061C58">
            <w:pPr>
              <w:jc w:val="center"/>
              <w:rPr>
                <w:b/>
              </w:rPr>
            </w:pPr>
            <w:r w:rsidRPr="000508A7">
              <w:rPr>
                <w:b/>
              </w:rPr>
              <w:t xml:space="preserve"> </w:t>
            </w:r>
          </w:p>
        </w:tc>
      </w:tr>
    </w:tbl>
    <w:p w14:paraId="7853661D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328163D1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28DF1761" w14:textId="1048241A" w:rsidR="00206DC4" w:rsidRPr="000508A7" w:rsidRDefault="003863B8" w:rsidP="00BA49A1">
      <w:pPr>
        <w:rPr>
          <w:rFonts w:eastAsia="Calibri Light"/>
          <w:b/>
          <w:i/>
          <w:spacing w:val="-3"/>
          <w:sz w:val="28"/>
          <w:szCs w:val="28"/>
        </w:rPr>
      </w:pPr>
      <w:r>
        <w:rPr>
          <w:noProof/>
        </w:rPr>
        <w:pict w14:anchorId="79F41184">
          <v:line id="Straight Connector 23" o:spid="_x0000_s1026" style="position:absolute;z-index:251659264;visibility:visible;mso-position-horizontal-relative:text;mso-position-vertical-relative:text" from="-495.35pt,16.5pt" to="-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<v:stroke linestyle="thickThin"/>
          </v:line>
        </w:pict>
      </w:r>
    </w:p>
    <w:p w14:paraId="11909E89" w14:textId="77777777" w:rsidR="00B23735" w:rsidRPr="000508A7" w:rsidRDefault="00B23735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741EAD61" w14:textId="487DBBF6" w:rsidR="00093A8E" w:rsidRPr="008E0D01" w:rsidRDefault="00B23735" w:rsidP="008E0D01">
      <w:pPr>
        <w:spacing w:line="276" w:lineRule="auto"/>
        <w:rPr>
          <w:b/>
          <w:i/>
          <w:sz w:val="24"/>
          <w:szCs w:val="24"/>
        </w:rPr>
      </w:pPr>
      <w:r w:rsidRPr="008E0D01">
        <w:rPr>
          <w:rFonts w:eastAsia="Calibri Light"/>
          <w:b/>
          <w:i/>
          <w:spacing w:val="-3"/>
          <w:sz w:val="24"/>
          <w:szCs w:val="24"/>
        </w:rPr>
        <w:t>CS440</w:t>
      </w:r>
      <w:r w:rsidR="004C072E">
        <w:rPr>
          <w:rFonts w:eastAsia="Calibri Light"/>
          <w:b/>
          <w:i/>
          <w:spacing w:val="-3"/>
          <w:sz w:val="24"/>
          <w:szCs w:val="24"/>
        </w:rPr>
        <w:t>2</w:t>
      </w:r>
      <w:r w:rsidR="002762A1" w:rsidRPr="008E0D01">
        <w:rPr>
          <w:rFonts w:eastAsia="Calibri Light"/>
          <w:b/>
          <w:i/>
          <w:sz w:val="24"/>
          <w:szCs w:val="24"/>
        </w:rPr>
        <w:t xml:space="preserve">       </w:t>
      </w:r>
      <w:r w:rsidR="002762A1" w:rsidRPr="008E0D01">
        <w:rPr>
          <w:rFonts w:eastAsia="Calibri Light"/>
          <w:b/>
          <w:i/>
          <w:spacing w:val="63"/>
          <w:sz w:val="24"/>
          <w:szCs w:val="24"/>
        </w:rPr>
        <w:t xml:space="preserve"> </w:t>
      </w:r>
      <w:r w:rsidR="00082315" w:rsidRPr="008E0D01">
        <w:rPr>
          <w:b/>
          <w:bCs/>
          <w:i/>
          <w:iCs/>
          <w:sz w:val="24"/>
          <w:szCs w:val="24"/>
        </w:rPr>
        <w:t>Formal Languages &amp; Automata Theory</w:t>
      </w:r>
    </w:p>
    <w:p w14:paraId="57EE6A9B" w14:textId="77777777" w:rsidR="00093A8E" w:rsidRPr="008E0D01" w:rsidRDefault="00093A8E" w:rsidP="008E0D01">
      <w:pPr>
        <w:spacing w:line="276" w:lineRule="auto"/>
        <w:rPr>
          <w:sz w:val="24"/>
          <w:szCs w:val="24"/>
        </w:rPr>
      </w:pPr>
    </w:p>
    <w:p w14:paraId="215E9610" w14:textId="0FD81F25" w:rsidR="00D74C65" w:rsidRPr="008E0D01" w:rsidRDefault="002762A1" w:rsidP="008E0D01">
      <w:pPr>
        <w:spacing w:line="276" w:lineRule="auto"/>
        <w:rPr>
          <w:rFonts w:eastAsia="Calibri"/>
          <w:b/>
          <w:sz w:val="24"/>
          <w:szCs w:val="24"/>
        </w:rPr>
      </w:pPr>
      <w:r w:rsidRPr="008E0D01">
        <w:rPr>
          <w:rFonts w:eastAsia="Calibri"/>
          <w:b/>
          <w:sz w:val="24"/>
          <w:szCs w:val="24"/>
        </w:rPr>
        <w:t>L-</w:t>
      </w:r>
      <w:r w:rsidRPr="008E0D01">
        <w:rPr>
          <w:rFonts w:eastAsia="Calibri"/>
          <w:b/>
          <w:spacing w:val="1"/>
          <w:sz w:val="24"/>
          <w:szCs w:val="24"/>
        </w:rPr>
        <w:t>T</w:t>
      </w:r>
      <w:r w:rsidRPr="008E0D01">
        <w:rPr>
          <w:rFonts w:eastAsia="Calibri"/>
          <w:b/>
          <w:sz w:val="24"/>
          <w:szCs w:val="24"/>
        </w:rPr>
        <w:t>-P-</w:t>
      </w:r>
      <w:r w:rsidRPr="008E0D01">
        <w:rPr>
          <w:rFonts w:eastAsia="Calibri"/>
          <w:b/>
          <w:spacing w:val="-2"/>
          <w:sz w:val="24"/>
          <w:szCs w:val="24"/>
        </w:rPr>
        <w:t>C</w:t>
      </w:r>
      <w:r w:rsidRPr="008E0D01">
        <w:rPr>
          <w:rFonts w:eastAsia="Calibri"/>
          <w:b/>
          <w:spacing w:val="1"/>
          <w:sz w:val="24"/>
          <w:szCs w:val="24"/>
        </w:rPr>
        <w:t>r</w:t>
      </w:r>
      <w:r w:rsidRPr="008E0D01">
        <w:rPr>
          <w:rFonts w:eastAsia="Calibri"/>
          <w:b/>
          <w:sz w:val="24"/>
          <w:szCs w:val="24"/>
        </w:rPr>
        <w:t>:</w:t>
      </w:r>
      <w:r w:rsidRPr="008E0D01">
        <w:rPr>
          <w:rFonts w:eastAsia="Calibri"/>
          <w:b/>
          <w:spacing w:val="-1"/>
          <w:sz w:val="24"/>
          <w:szCs w:val="24"/>
        </w:rPr>
        <w:t xml:space="preserve"> </w:t>
      </w:r>
      <w:r w:rsidR="00F67FD6" w:rsidRPr="008E0D01">
        <w:rPr>
          <w:rFonts w:eastAsia="Calibri"/>
          <w:b/>
          <w:spacing w:val="1"/>
          <w:sz w:val="24"/>
          <w:szCs w:val="24"/>
        </w:rPr>
        <w:t>3</w:t>
      </w:r>
      <w:r w:rsidRPr="008E0D01">
        <w:rPr>
          <w:rFonts w:eastAsia="Calibri"/>
          <w:b/>
          <w:spacing w:val="-3"/>
          <w:sz w:val="24"/>
          <w:szCs w:val="24"/>
        </w:rPr>
        <w:t>-</w:t>
      </w:r>
      <w:r w:rsidR="00D678E4">
        <w:rPr>
          <w:rFonts w:eastAsia="Calibri"/>
          <w:b/>
          <w:spacing w:val="-3"/>
          <w:sz w:val="24"/>
          <w:szCs w:val="24"/>
        </w:rPr>
        <w:t>1</w:t>
      </w:r>
      <w:r w:rsidRPr="008E0D01">
        <w:rPr>
          <w:rFonts w:eastAsia="Calibri"/>
          <w:b/>
          <w:sz w:val="24"/>
          <w:szCs w:val="24"/>
        </w:rPr>
        <w:t>-</w:t>
      </w:r>
      <w:r w:rsidRPr="008E0D01">
        <w:rPr>
          <w:rFonts w:eastAsia="Calibri"/>
          <w:b/>
          <w:spacing w:val="1"/>
          <w:sz w:val="24"/>
          <w:szCs w:val="24"/>
        </w:rPr>
        <w:t>0</w:t>
      </w:r>
      <w:r w:rsidRPr="008E0D01">
        <w:rPr>
          <w:rFonts w:eastAsia="Calibri"/>
          <w:b/>
          <w:spacing w:val="-3"/>
          <w:sz w:val="24"/>
          <w:szCs w:val="24"/>
        </w:rPr>
        <w:t>-</w:t>
      </w:r>
      <w:r w:rsidR="00D678E4">
        <w:rPr>
          <w:rFonts w:eastAsia="Calibri"/>
          <w:b/>
          <w:sz w:val="24"/>
          <w:szCs w:val="24"/>
        </w:rPr>
        <w:t>4</w:t>
      </w:r>
      <w:bookmarkStart w:id="0" w:name="_GoBack"/>
      <w:bookmarkEnd w:id="0"/>
    </w:p>
    <w:p w14:paraId="09552A26" w14:textId="77777777" w:rsidR="0039565C" w:rsidRPr="008E0D01" w:rsidRDefault="0039565C" w:rsidP="008E0D01">
      <w:pPr>
        <w:spacing w:line="276" w:lineRule="auto"/>
        <w:rPr>
          <w:rFonts w:eastAsia="Calibri"/>
          <w:b/>
          <w:sz w:val="24"/>
          <w:szCs w:val="24"/>
        </w:rPr>
      </w:pPr>
    </w:p>
    <w:p w14:paraId="1EFFC956" w14:textId="7EC85244" w:rsidR="000508A7" w:rsidRPr="008E0D01" w:rsidRDefault="000508A7" w:rsidP="008E0D01">
      <w:pPr>
        <w:spacing w:line="276" w:lineRule="auto"/>
        <w:rPr>
          <w:rFonts w:eastAsia="Calibri"/>
          <w:b/>
          <w:sz w:val="24"/>
          <w:szCs w:val="24"/>
        </w:rPr>
      </w:pPr>
      <w:r w:rsidRPr="008E0D01">
        <w:rPr>
          <w:rFonts w:eastAsia="Calibri"/>
          <w:b/>
          <w:sz w:val="24"/>
          <w:szCs w:val="24"/>
        </w:rPr>
        <w:t xml:space="preserve">Pre-requisites: </w:t>
      </w:r>
      <w:r w:rsidRPr="008E0D01">
        <w:rPr>
          <w:rFonts w:eastAsia="Calibri"/>
          <w:sz w:val="24"/>
          <w:szCs w:val="24"/>
        </w:rPr>
        <w:t>None</w:t>
      </w:r>
    </w:p>
    <w:p w14:paraId="44AF96FD" w14:textId="77777777" w:rsidR="00001299" w:rsidRPr="008E0D01" w:rsidRDefault="00001299" w:rsidP="008E0D01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64E0303E" w14:textId="77777777" w:rsidR="000508A7" w:rsidRPr="008E0D01" w:rsidRDefault="000508A7" w:rsidP="008E0D01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8E0D01">
        <w:rPr>
          <w:rFonts w:eastAsia="Calibri"/>
          <w:b/>
          <w:sz w:val="24"/>
          <w:szCs w:val="24"/>
        </w:rPr>
        <w:t>Objectives/Overview:</w:t>
      </w:r>
    </w:p>
    <w:p w14:paraId="7899BF3B" w14:textId="77777777" w:rsidR="004D5E31" w:rsidRPr="008E0D01" w:rsidRDefault="00D57506" w:rsidP="00C10671">
      <w:pPr>
        <w:pStyle w:val="ListParagraph"/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8E0D01">
        <w:rPr>
          <w:rStyle w:val="apple-converted-space"/>
          <w:color w:val="000000"/>
          <w:sz w:val="24"/>
          <w:szCs w:val="24"/>
        </w:rPr>
        <w:t>To provide theoretical concept of computation</w:t>
      </w:r>
      <w:r w:rsidR="007048E1" w:rsidRPr="008E0D01">
        <w:rPr>
          <w:sz w:val="24"/>
          <w:szCs w:val="24"/>
        </w:rPr>
        <w:t>.</w:t>
      </w:r>
    </w:p>
    <w:p w14:paraId="3D4A3AA3" w14:textId="77777777" w:rsidR="00210049" w:rsidRPr="008E0D01" w:rsidRDefault="00210049" w:rsidP="00C10671">
      <w:pPr>
        <w:pStyle w:val="ListParagraph"/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8E0D01">
        <w:rPr>
          <w:sz w:val="24"/>
          <w:szCs w:val="24"/>
        </w:rPr>
        <w:t>To provide knowledge on application of automata in computer science</w:t>
      </w:r>
    </w:p>
    <w:p w14:paraId="63B850F6" w14:textId="77777777" w:rsidR="00001299" w:rsidRPr="008E0D01" w:rsidRDefault="00001299" w:rsidP="008E0D01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3106CDBA" w14:textId="77777777" w:rsidR="00890EDF" w:rsidRPr="008E0D01" w:rsidRDefault="00890EDF" w:rsidP="008E0D01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8E0D01">
        <w:rPr>
          <w:rFonts w:eastAsia="Calibri"/>
          <w:b/>
          <w:sz w:val="24"/>
          <w:szCs w:val="24"/>
        </w:rPr>
        <w:t>Course Outcomes:</w:t>
      </w:r>
    </w:p>
    <w:p w14:paraId="6D0F22AC" w14:textId="77777777" w:rsidR="00B50380" w:rsidRPr="008E0D01" w:rsidRDefault="00B50380" w:rsidP="008E0D01">
      <w:pPr>
        <w:spacing w:line="276" w:lineRule="auto"/>
        <w:jc w:val="both"/>
        <w:rPr>
          <w:rFonts w:eastAsia="Calibri"/>
          <w:sz w:val="24"/>
          <w:szCs w:val="24"/>
        </w:rPr>
      </w:pPr>
      <w:r w:rsidRPr="008E0D01">
        <w:rPr>
          <w:rFonts w:eastAsia="Calibri"/>
          <w:sz w:val="24"/>
          <w:szCs w:val="24"/>
        </w:rPr>
        <w:t>At the end of the course, a student should</w:t>
      </w:r>
      <w:r w:rsidR="00256B23" w:rsidRPr="008E0D01">
        <w:rPr>
          <w:rFonts w:eastAsia="Calibri"/>
          <w:sz w:val="24"/>
          <w:szCs w:val="24"/>
        </w:rPr>
        <w:t xml:space="preserve"> come to know</w:t>
      </w:r>
      <w:r w:rsidRPr="008E0D01">
        <w:rPr>
          <w:rFonts w:eastAsia="Calibri"/>
          <w:sz w:val="24"/>
          <w:szCs w:val="24"/>
        </w:rPr>
        <w:t>:</w:t>
      </w:r>
    </w:p>
    <w:p w14:paraId="78B212F9" w14:textId="77777777" w:rsidR="00B50380" w:rsidRPr="008E0D01" w:rsidRDefault="00B50380" w:rsidP="008E0D01">
      <w:pPr>
        <w:spacing w:line="276" w:lineRule="auto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44"/>
        <w:gridCol w:w="1890"/>
      </w:tblGrid>
      <w:tr w:rsidR="0040142E" w:rsidRPr="008E0D01" w14:paraId="743443BF" w14:textId="77777777" w:rsidTr="0040142E">
        <w:tc>
          <w:tcPr>
            <w:tcW w:w="534" w:type="dxa"/>
          </w:tcPr>
          <w:p w14:paraId="628EC946" w14:textId="77777777" w:rsidR="0040142E" w:rsidRPr="008E0D01" w:rsidRDefault="0040142E" w:rsidP="008E0D01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8E0D01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7944" w:type="dxa"/>
          </w:tcPr>
          <w:p w14:paraId="1ACC7526" w14:textId="77777777" w:rsidR="0040142E" w:rsidRPr="008E0D01" w:rsidRDefault="0040142E" w:rsidP="008E0D01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8E0D01"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90" w:type="dxa"/>
          </w:tcPr>
          <w:p w14:paraId="30B6E9CE" w14:textId="77777777" w:rsidR="0040142E" w:rsidRPr="008E0D01" w:rsidRDefault="0040142E" w:rsidP="008E0D01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8E0D01">
              <w:rPr>
                <w:b/>
                <w:sz w:val="24"/>
                <w:szCs w:val="24"/>
              </w:rPr>
              <w:t>Mapping to PO</w:t>
            </w:r>
          </w:p>
        </w:tc>
      </w:tr>
      <w:tr w:rsidR="00FC5A16" w:rsidRPr="008E0D01" w14:paraId="5F824E69" w14:textId="77777777" w:rsidTr="0040142E">
        <w:tc>
          <w:tcPr>
            <w:tcW w:w="534" w:type="dxa"/>
          </w:tcPr>
          <w:p w14:paraId="1417F445" w14:textId="77777777" w:rsidR="00FC5A16" w:rsidRPr="008E0D01" w:rsidRDefault="00FC5A16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944" w:type="dxa"/>
          </w:tcPr>
          <w:p w14:paraId="7602B489" w14:textId="77777777" w:rsidR="00FC5A16" w:rsidRPr="008E0D01" w:rsidRDefault="00FC5A16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>Basic conce</w:t>
            </w:r>
            <w:r w:rsidR="00357DCA" w:rsidRPr="008E0D01">
              <w:rPr>
                <w:sz w:val="24"/>
                <w:szCs w:val="24"/>
              </w:rPr>
              <w:t xml:space="preserve">pts of several formal languages, their machine portions </w:t>
            </w:r>
            <w:r w:rsidRPr="008E0D01">
              <w:rPr>
                <w:sz w:val="24"/>
                <w:szCs w:val="24"/>
              </w:rPr>
              <w:t>and their relationship</w:t>
            </w:r>
          </w:p>
        </w:tc>
        <w:tc>
          <w:tcPr>
            <w:tcW w:w="1890" w:type="dxa"/>
          </w:tcPr>
          <w:p w14:paraId="60D4D1D2" w14:textId="77777777" w:rsidR="00FC5A16" w:rsidRPr="008E0D01" w:rsidRDefault="00FC5A16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>PO1</w:t>
            </w:r>
          </w:p>
        </w:tc>
      </w:tr>
      <w:tr w:rsidR="0040142E" w:rsidRPr="008E0D01" w14:paraId="55DBBEEA" w14:textId="77777777" w:rsidTr="0040142E">
        <w:tc>
          <w:tcPr>
            <w:tcW w:w="534" w:type="dxa"/>
          </w:tcPr>
          <w:p w14:paraId="25070C48" w14:textId="77777777" w:rsidR="0040142E" w:rsidRPr="008E0D01" w:rsidRDefault="0040142E" w:rsidP="008E0D0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1A6EDC7B" w14:textId="77777777" w:rsidR="0040142E" w:rsidRPr="008E0D01" w:rsidRDefault="006E585C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Basic concepts </w:t>
            </w:r>
            <w:r w:rsidR="00BA2ED6" w:rsidRPr="008E0D01">
              <w:rPr>
                <w:sz w:val="24"/>
                <w:szCs w:val="24"/>
              </w:rPr>
              <w:t xml:space="preserve">and need </w:t>
            </w:r>
            <w:r w:rsidRPr="008E0D01">
              <w:rPr>
                <w:sz w:val="24"/>
                <w:szCs w:val="24"/>
              </w:rPr>
              <w:t xml:space="preserve">of </w:t>
            </w:r>
            <w:r w:rsidR="00BA2ED6" w:rsidRPr="008E0D01">
              <w:rPr>
                <w:sz w:val="24"/>
                <w:szCs w:val="24"/>
              </w:rPr>
              <w:t xml:space="preserve">Regular expression, </w:t>
            </w:r>
            <w:r w:rsidR="00821A87" w:rsidRPr="008E0D01">
              <w:rPr>
                <w:sz w:val="24"/>
                <w:szCs w:val="24"/>
              </w:rPr>
              <w:t>Non-deterministic and deterministic finite automata</w:t>
            </w:r>
          </w:p>
        </w:tc>
        <w:tc>
          <w:tcPr>
            <w:tcW w:w="1890" w:type="dxa"/>
          </w:tcPr>
          <w:p w14:paraId="2A0D289C" w14:textId="77777777" w:rsidR="0040142E" w:rsidRPr="008E0D01" w:rsidRDefault="0040142E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>PO</w:t>
            </w:r>
            <w:r w:rsidR="006E585C" w:rsidRPr="008E0D01">
              <w:rPr>
                <w:sz w:val="24"/>
                <w:szCs w:val="24"/>
              </w:rPr>
              <w:t>1</w:t>
            </w:r>
            <w:r w:rsidR="00E5669D" w:rsidRPr="008E0D01">
              <w:rPr>
                <w:sz w:val="24"/>
                <w:szCs w:val="24"/>
              </w:rPr>
              <w:t>, PO</w:t>
            </w:r>
            <w:r w:rsidR="006E585C" w:rsidRPr="008E0D01">
              <w:rPr>
                <w:sz w:val="24"/>
                <w:szCs w:val="24"/>
              </w:rPr>
              <w:t>2</w:t>
            </w:r>
          </w:p>
        </w:tc>
      </w:tr>
      <w:tr w:rsidR="0040142E" w:rsidRPr="008E0D01" w14:paraId="3FB86EF0" w14:textId="77777777" w:rsidTr="0040142E">
        <w:tc>
          <w:tcPr>
            <w:tcW w:w="534" w:type="dxa"/>
          </w:tcPr>
          <w:p w14:paraId="6A37F378" w14:textId="77777777" w:rsidR="0040142E" w:rsidRPr="008E0D01" w:rsidRDefault="0040142E" w:rsidP="008E0D0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7F8421F9" w14:textId="77777777" w:rsidR="0040142E" w:rsidRPr="008E0D01" w:rsidRDefault="00D663EB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Design </w:t>
            </w:r>
            <w:r w:rsidR="00184AA3" w:rsidRPr="008E0D01">
              <w:rPr>
                <w:sz w:val="24"/>
                <w:szCs w:val="24"/>
              </w:rPr>
              <w:t>of</w:t>
            </w:r>
            <w:r w:rsidRPr="008E0D01">
              <w:rPr>
                <w:sz w:val="24"/>
                <w:szCs w:val="24"/>
              </w:rPr>
              <w:t xml:space="preserve"> N</w:t>
            </w:r>
            <w:r w:rsidR="00FC5A16" w:rsidRPr="008E0D01">
              <w:rPr>
                <w:sz w:val="24"/>
                <w:szCs w:val="24"/>
              </w:rPr>
              <w:t>on-deterministic and deterministic finite automata</w:t>
            </w:r>
          </w:p>
        </w:tc>
        <w:tc>
          <w:tcPr>
            <w:tcW w:w="1890" w:type="dxa"/>
          </w:tcPr>
          <w:p w14:paraId="0B18566E" w14:textId="77777777" w:rsidR="0040142E" w:rsidRPr="008E0D01" w:rsidRDefault="00BD3AB1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>PO</w:t>
            </w:r>
            <w:r w:rsidR="00AA1E04" w:rsidRPr="008E0D01">
              <w:rPr>
                <w:sz w:val="24"/>
                <w:szCs w:val="24"/>
              </w:rPr>
              <w:t>2</w:t>
            </w:r>
            <w:r w:rsidRPr="008E0D01">
              <w:rPr>
                <w:sz w:val="24"/>
                <w:szCs w:val="24"/>
              </w:rPr>
              <w:t>, PO</w:t>
            </w:r>
            <w:r w:rsidR="00244A28" w:rsidRPr="008E0D01">
              <w:rPr>
                <w:sz w:val="24"/>
                <w:szCs w:val="24"/>
              </w:rPr>
              <w:t>3</w:t>
            </w:r>
          </w:p>
        </w:tc>
      </w:tr>
      <w:tr w:rsidR="0040142E" w:rsidRPr="008E0D01" w14:paraId="447E8A84" w14:textId="77777777" w:rsidTr="0040142E">
        <w:tc>
          <w:tcPr>
            <w:tcW w:w="534" w:type="dxa"/>
          </w:tcPr>
          <w:p w14:paraId="2184B0C6" w14:textId="77777777" w:rsidR="0040142E" w:rsidRPr="008E0D01" w:rsidRDefault="0040142E" w:rsidP="008E0D0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7A7E6F9F" w14:textId="77777777" w:rsidR="0040142E" w:rsidRPr="008E0D01" w:rsidRDefault="00FC5A16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rFonts w:eastAsia="Verdana"/>
                <w:bCs/>
                <w:sz w:val="24"/>
                <w:szCs w:val="24"/>
              </w:rPr>
              <w:t>Concepts, need and construction of Context Free Grammar, Context Sensitive Grammar and Regular grammar</w:t>
            </w:r>
          </w:p>
        </w:tc>
        <w:tc>
          <w:tcPr>
            <w:tcW w:w="1890" w:type="dxa"/>
          </w:tcPr>
          <w:p w14:paraId="5F8D22D7" w14:textId="77777777" w:rsidR="0040142E" w:rsidRPr="008E0D01" w:rsidRDefault="00821A87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PO1, </w:t>
            </w:r>
            <w:r w:rsidR="0040142E" w:rsidRPr="008E0D01">
              <w:rPr>
                <w:sz w:val="24"/>
                <w:szCs w:val="24"/>
              </w:rPr>
              <w:t>PO</w:t>
            </w:r>
            <w:r w:rsidR="007078CD" w:rsidRPr="008E0D01">
              <w:rPr>
                <w:sz w:val="24"/>
                <w:szCs w:val="24"/>
              </w:rPr>
              <w:t>2,PO3</w:t>
            </w:r>
          </w:p>
        </w:tc>
      </w:tr>
      <w:tr w:rsidR="00916B7C" w:rsidRPr="008E0D01" w14:paraId="20900BD2" w14:textId="77777777" w:rsidTr="0040142E">
        <w:tc>
          <w:tcPr>
            <w:tcW w:w="534" w:type="dxa"/>
          </w:tcPr>
          <w:p w14:paraId="4594BFD2" w14:textId="77777777" w:rsidR="00916B7C" w:rsidRPr="008E0D01" w:rsidRDefault="00916B7C" w:rsidP="008E0D0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768FBB45" w14:textId="77777777" w:rsidR="00916B7C" w:rsidRPr="008E0D01" w:rsidRDefault="005B12D1" w:rsidP="008E0D01">
            <w:pPr>
              <w:spacing w:line="276" w:lineRule="auto"/>
              <w:jc w:val="both"/>
              <w:rPr>
                <w:rFonts w:eastAsia="Verdana"/>
                <w:bCs/>
                <w:sz w:val="24"/>
                <w:szCs w:val="24"/>
              </w:rPr>
            </w:pPr>
            <w:r w:rsidRPr="008E0D01">
              <w:rPr>
                <w:rFonts w:eastAsia="Verdana"/>
                <w:bCs/>
                <w:sz w:val="24"/>
                <w:szCs w:val="24"/>
              </w:rPr>
              <w:t>Design of push down automata</w:t>
            </w:r>
          </w:p>
        </w:tc>
        <w:tc>
          <w:tcPr>
            <w:tcW w:w="1890" w:type="dxa"/>
          </w:tcPr>
          <w:p w14:paraId="03103A0F" w14:textId="77777777" w:rsidR="00916B7C" w:rsidRPr="008E0D01" w:rsidRDefault="00357DCA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PO1, </w:t>
            </w:r>
            <w:r w:rsidR="00916B7C" w:rsidRPr="008E0D01">
              <w:rPr>
                <w:sz w:val="24"/>
                <w:szCs w:val="24"/>
              </w:rPr>
              <w:t>PO2,PO3</w:t>
            </w:r>
          </w:p>
        </w:tc>
      </w:tr>
      <w:tr w:rsidR="0040142E" w:rsidRPr="008E0D01" w14:paraId="14421192" w14:textId="77777777" w:rsidTr="0040142E">
        <w:tc>
          <w:tcPr>
            <w:tcW w:w="534" w:type="dxa"/>
          </w:tcPr>
          <w:p w14:paraId="51223DE0" w14:textId="77777777" w:rsidR="0040142E" w:rsidRPr="008E0D01" w:rsidRDefault="0040142E" w:rsidP="008E0D0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29AC88E7" w14:textId="77777777" w:rsidR="0040142E" w:rsidRPr="008E0D01" w:rsidRDefault="00184AA3" w:rsidP="008E0D01">
            <w:pPr>
              <w:spacing w:line="276" w:lineRule="auto"/>
              <w:jc w:val="both"/>
              <w:rPr>
                <w:rFonts w:eastAsia="Verdana"/>
                <w:bCs/>
                <w:sz w:val="24"/>
                <w:szCs w:val="24"/>
              </w:rPr>
            </w:pPr>
            <w:r w:rsidRPr="008E0D01">
              <w:rPr>
                <w:rFonts w:eastAsia="Verdana"/>
                <w:bCs/>
                <w:sz w:val="24"/>
                <w:szCs w:val="24"/>
              </w:rPr>
              <w:t>Design</w:t>
            </w:r>
            <w:r w:rsidR="007519F8" w:rsidRPr="008E0D01">
              <w:rPr>
                <w:rFonts w:eastAsia="Verdana"/>
                <w:bCs/>
                <w:sz w:val="24"/>
                <w:szCs w:val="24"/>
              </w:rPr>
              <w:t xml:space="preserve"> and need of Turing machines</w:t>
            </w:r>
            <w:r w:rsidR="0040142E" w:rsidRPr="008E0D01">
              <w:rPr>
                <w:rFonts w:eastAsia="Verdana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5B0CC72E" w14:textId="77777777" w:rsidR="0040142E" w:rsidRPr="008E0D01" w:rsidRDefault="001B08F8" w:rsidP="008E0D0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E0D01">
              <w:rPr>
                <w:sz w:val="24"/>
                <w:szCs w:val="24"/>
              </w:rPr>
              <w:t xml:space="preserve">PO1, </w:t>
            </w:r>
            <w:r w:rsidR="0040142E" w:rsidRPr="008E0D01">
              <w:rPr>
                <w:sz w:val="24"/>
                <w:szCs w:val="24"/>
              </w:rPr>
              <w:t>PO2,</w:t>
            </w:r>
            <w:r w:rsidR="00731BBE" w:rsidRPr="008E0D01">
              <w:rPr>
                <w:sz w:val="24"/>
                <w:szCs w:val="24"/>
              </w:rPr>
              <w:t xml:space="preserve"> PO3</w:t>
            </w:r>
          </w:p>
        </w:tc>
      </w:tr>
    </w:tbl>
    <w:p w14:paraId="45A8CA0E" w14:textId="77777777" w:rsidR="007A6D71" w:rsidRPr="008E0D01" w:rsidRDefault="007A6D71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79BBEE1B" w14:textId="23D7F7B0" w:rsidR="009F531A" w:rsidRPr="008E0D01" w:rsidRDefault="0039565C" w:rsidP="008E0D01">
      <w:pPr>
        <w:spacing w:line="276" w:lineRule="auto"/>
        <w:rPr>
          <w:b/>
          <w:color w:val="000000"/>
          <w:sz w:val="24"/>
          <w:szCs w:val="24"/>
        </w:rPr>
      </w:pPr>
      <w:r w:rsidRPr="008E0D01">
        <w:rPr>
          <w:b/>
          <w:color w:val="000000"/>
          <w:sz w:val="24"/>
          <w:szCs w:val="24"/>
        </w:rPr>
        <w:t>U</w:t>
      </w:r>
      <w:r w:rsidR="00DC415D">
        <w:rPr>
          <w:b/>
          <w:color w:val="000000"/>
          <w:sz w:val="24"/>
          <w:szCs w:val="24"/>
        </w:rPr>
        <w:t>NIT</w:t>
      </w:r>
      <w:r w:rsidRPr="008E0D01">
        <w:rPr>
          <w:b/>
          <w:color w:val="000000"/>
          <w:sz w:val="24"/>
          <w:szCs w:val="24"/>
        </w:rPr>
        <w:t xml:space="preserve"> </w:t>
      </w:r>
      <w:r w:rsidR="00C4561F">
        <w:rPr>
          <w:b/>
          <w:color w:val="000000"/>
          <w:sz w:val="24"/>
          <w:szCs w:val="24"/>
        </w:rPr>
        <w:t>I</w:t>
      </w:r>
      <w:r w:rsidRPr="008E0D01">
        <w:rPr>
          <w:b/>
          <w:color w:val="000000"/>
          <w:sz w:val="24"/>
          <w:szCs w:val="24"/>
        </w:rPr>
        <w:t xml:space="preserve">: Introduction </w:t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ab/>
      </w:r>
      <w:r w:rsidR="00827D12">
        <w:rPr>
          <w:b/>
          <w:color w:val="000000"/>
          <w:sz w:val="24"/>
          <w:szCs w:val="24"/>
        </w:rPr>
        <w:tab/>
      </w:r>
      <w:r w:rsidRPr="008E0D01">
        <w:rPr>
          <w:b/>
          <w:color w:val="000000"/>
          <w:sz w:val="24"/>
          <w:szCs w:val="24"/>
        </w:rPr>
        <w:t>Lectures: 10</w:t>
      </w:r>
    </w:p>
    <w:p w14:paraId="36D2EF8D" w14:textId="2065185D" w:rsidR="0039565C" w:rsidRPr="008E0D01" w:rsidRDefault="0039565C" w:rsidP="008E0D01">
      <w:pPr>
        <w:pStyle w:val="BodyText2"/>
        <w:spacing w:after="0" w:line="276" w:lineRule="auto"/>
        <w:jc w:val="both"/>
      </w:pPr>
      <w:r w:rsidRPr="008E0D01">
        <w:rPr>
          <w:b/>
          <w:bCs/>
        </w:rPr>
        <w:t>Introduction to Automata:</w:t>
      </w:r>
      <w:r w:rsidRPr="008E0D01">
        <w:t xml:space="preserve"> Study and Central concepts of automata theory, An informal picture of finite automata, deterministic and non-deterministic finite automata, application of finite automata, finite automata with epsilon transitions; </w:t>
      </w:r>
      <w:r w:rsidRPr="008E0D01">
        <w:rPr>
          <w:b/>
          <w:bCs/>
        </w:rPr>
        <w:t>Regular Expression and Languages:</w:t>
      </w:r>
      <w:r w:rsidRPr="008E0D01">
        <w:t xml:space="preserve"> Regular expression, finite automata and regular expressions, applications of regular expressions, algebraic laws of regular expressions. </w:t>
      </w:r>
    </w:p>
    <w:p w14:paraId="61647868" w14:textId="666C18B4" w:rsidR="0039565C" w:rsidRPr="008E0D01" w:rsidRDefault="0039565C" w:rsidP="008E0D01">
      <w:pPr>
        <w:pStyle w:val="BodyText2"/>
        <w:spacing w:after="0" w:line="276" w:lineRule="auto"/>
        <w:jc w:val="both"/>
      </w:pPr>
    </w:p>
    <w:p w14:paraId="5BFC92F2" w14:textId="62A660AF" w:rsidR="0039565C" w:rsidRPr="008E0D01" w:rsidRDefault="00DC415D" w:rsidP="008E0D01">
      <w:pPr>
        <w:pStyle w:val="BodyText2"/>
        <w:spacing w:after="0" w:line="276" w:lineRule="auto"/>
        <w:jc w:val="both"/>
        <w:rPr>
          <w:b/>
          <w:bCs/>
        </w:rPr>
      </w:pPr>
      <w:r w:rsidRPr="008E0D01">
        <w:rPr>
          <w:b/>
          <w:color w:val="000000"/>
        </w:rPr>
        <w:t>U</w:t>
      </w:r>
      <w:r>
        <w:rPr>
          <w:b/>
          <w:color w:val="000000"/>
        </w:rPr>
        <w:t>NIT</w:t>
      </w:r>
      <w:r w:rsidRPr="008E0D01">
        <w:rPr>
          <w:b/>
          <w:color w:val="000000"/>
        </w:rPr>
        <w:t xml:space="preserve"> </w:t>
      </w:r>
      <w:r w:rsidR="00C4561F">
        <w:rPr>
          <w:b/>
        </w:rPr>
        <w:t>II</w:t>
      </w:r>
      <w:r w:rsidR="0039565C" w:rsidRPr="008E0D01">
        <w:rPr>
          <w:b/>
        </w:rPr>
        <w:t>:</w:t>
      </w:r>
      <w:r w:rsidR="0039565C" w:rsidRPr="008E0D01">
        <w:t xml:space="preserve"> </w:t>
      </w:r>
      <w:r w:rsidR="0039565C" w:rsidRPr="008E0D01">
        <w:rPr>
          <w:b/>
          <w:bCs/>
        </w:rPr>
        <w:t>Regular Language and Context-free Languages</w:t>
      </w:r>
      <w:r w:rsidR="006550BC" w:rsidRPr="008E0D01">
        <w:rPr>
          <w:b/>
          <w:bCs/>
        </w:rPr>
        <w:tab/>
      </w:r>
      <w:r w:rsidR="006550BC" w:rsidRPr="008E0D01">
        <w:rPr>
          <w:b/>
          <w:bCs/>
        </w:rPr>
        <w:tab/>
      </w:r>
      <w:r w:rsidR="006550BC" w:rsidRPr="008E0D01">
        <w:rPr>
          <w:b/>
          <w:bCs/>
        </w:rPr>
        <w:tab/>
      </w:r>
      <w:r w:rsidR="00827D12">
        <w:rPr>
          <w:b/>
          <w:bCs/>
        </w:rPr>
        <w:tab/>
      </w:r>
      <w:r w:rsidR="006550BC" w:rsidRPr="008E0D01">
        <w:rPr>
          <w:b/>
          <w:color w:val="000000"/>
        </w:rPr>
        <w:t>Lectures: 10</w:t>
      </w:r>
    </w:p>
    <w:p w14:paraId="00FF6B98" w14:textId="287BD8EF" w:rsidR="006550BC" w:rsidRPr="008E0D01" w:rsidRDefault="006550BC" w:rsidP="008E0D01">
      <w:pPr>
        <w:spacing w:line="276" w:lineRule="auto"/>
        <w:jc w:val="both"/>
        <w:rPr>
          <w:sz w:val="24"/>
          <w:szCs w:val="24"/>
        </w:rPr>
      </w:pPr>
      <w:r w:rsidRPr="008E0D01">
        <w:rPr>
          <w:b/>
          <w:bCs/>
          <w:sz w:val="24"/>
          <w:szCs w:val="24"/>
        </w:rPr>
        <w:t>Properties of Regular Language:</w:t>
      </w:r>
      <w:r w:rsidRPr="008E0D01">
        <w:rPr>
          <w:sz w:val="24"/>
          <w:szCs w:val="24"/>
        </w:rPr>
        <w:t xml:space="preserve"> Proving languages not to be regular, closure properties of regular languages, equivalence and minimization of automata; </w:t>
      </w:r>
      <w:r w:rsidRPr="008E0D01">
        <w:rPr>
          <w:b/>
          <w:bCs/>
          <w:sz w:val="24"/>
          <w:szCs w:val="24"/>
        </w:rPr>
        <w:t>Context-free Grammars and Languages:</w:t>
      </w:r>
      <w:r w:rsidRPr="008E0D01">
        <w:rPr>
          <w:sz w:val="24"/>
          <w:szCs w:val="24"/>
        </w:rPr>
        <w:t xml:space="preserve"> Parse trees, Applications of context free grammars, Ambiguity in grammars and languages.</w:t>
      </w:r>
    </w:p>
    <w:p w14:paraId="323E012C" w14:textId="0FBFBF3E" w:rsidR="006550BC" w:rsidRPr="008E0D01" w:rsidRDefault="006550BC" w:rsidP="008E0D01">
      <w:pPr>
        <w:spacing w:line="276" w:lineRule="auto"/>
        <w:jc w:val="both"/>
        <w:rPr>
          <w:sz w:val="24"/>
          <w:szCs w:val="24"/>
        </w:rPr>
      </w:pPr>
    </w:p>
    <w:p w14:paraId="4A186139" w14:textId="2F45D3CF" w:rsidR="006550BC" w:rsidRPr="008E0D01" w:rsidRDefault="00DC415D" w:rsidP="008E0D01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8E0D01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8E0D01">
        <w:rPr>
          <w:b/>
          <w:color w:val="000000"/>
          <w:sz w:val="24"/>
          <w:szCs w:val="24"/>
        </w:rPr>
        <w:t xml:space="preserve"> </w:t>
      </w:r>
      <w:r w:rsidR="00C4561F">
        <w:rPr>
          <w:b/>
          <w:sz w:val="24"/>
          <w:szCs w:val="24"/>
        </w:rPr>
        <w:t>III</w:t>
      </w:r>
      <w:r w:rsidR="006550BC" w:rsidRPr="008E0D01">
        <w:rPr>
          <w:b/>
          <w:sz w:val="24"/>
          <w:szCs w:val="24"/>
        </w:rPr>
        <w:t xml:space="preserve">: </w:t>
      </w:r>
      <w:r w:rsidR="006550BC" w:rsidRPr="008E0D01">
        <w:rPr>
          <w:b/>
          <w:bCs/>
          <w:sz w:val="24"/>
          <w:szCs w:val="24"/>
        </w:rPr>
        <w:t>Pushdown Automata</w:t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6550BC" w:rsidRPr="008E0D01">
        <w:rPr>
          <w:b/>
          <w:bCs/>
          <w:sz w:val="24"/>
          <w:szCs w:val="24"/>
        </w:rPr>
        <w:tab/>
      </w:r>
      <w:r w:rsidR="00827D12">
        <w:rPr>
          <w:b/>
          <w:bCs/>
          <w:sz w:val="24"/>
          <w:szCs w:val="24"/>
        </w:rPr>
        <w:tab/>
      </w:r>
      <w:r w:rsidR="006550BC" w:rsidRPr="008E0D01">
        <w:rPr>
          <w:b/>
          <w:color w:val="000000"/>
          <w:sz w:val="24"/>
          <w:szCs w:val="24"/>
        </w:rPr>
        <w:t>Lectures: 10</w:t>
      </w:r>
    </w:p>
    <w:p w14:paraId="24FE384E" w14:textId="6E7E81CB" w:rsidR="005050E4" w:rsidRPr="008E0D01" w:rsidRDefault="005050E4" w:rsidP="008E0D01">
      <w:pPr>
        <w:spacing w:line="276" w:lineRule="auto"/>
        <w:jc w:val="both"/>
        <w:rPr>
          <w:sz w:val="24"/>
          <w:szCs w:val="24"/>
        </w:rPr>
      </w:pPr>
      <w:r w:rsidRPr="008E0D01">
        <w:rPr>
          <w:b/>
          <w:bCs/>
          <w:sz w:val="24"/>
          <w:szCs w:val="24"/>
        </w:rPr>
        <w:t>Pushdown Automata:</w:t>
      </w:r>
      <w:r w:rsidRPr="008E0D01">
        <w:rPr>
          <w:sz w:val="24"/>
          <w:szCs w:val="24"/>
        </w:rPr>
        <w:t xml:space="preserve"> Pushdown automation (PDA), the language of PDA, equivalence of PDA's and CFG's, deterministic pushdown automata; </w:t>
      </w:r>
      <w:r w:rsidRPr="008E0D01">
        <w:rPr>
          <w:b/>
          <w:bCs/>
          <w:sz w:val="24"/>
          <w:szCs w:val="24"/>
        </w:rPr>
        <w:t>Properties of Context-Free Languages:</w:t>
      </w:r>
      <w:r w:rsidRPr="008E0D01">
        <w:rPr>
          <w:sz w:val="24"/>
          <w:szCs w:val="24"/>
        </w:rPr>
        <w:t xml:space="preserve"> Normal forms of context free grammars, pumping lemma for context free languages, closure properties of context free languages.</w:t>
      </w:r>
    </w:p>
    <w:p w14:paraId="06463DCA" w14:textId="4FBD175E" w:rsidR="005050E4" w:rsidRPr="008E0D01" w:rsidRDefault="005050E4" w:rsidP="008E0D01">
      <w:pPr>
        <w:spacing w:line="276" w:lineRule="auto"/>
        <w:jc w:val="both"/>
        <w:rPr>
          <w:sz w:val="24"/>
          <w:szCs w:val="24"/>
        </w:rPr>
      </w:pPr>
    </w:p>
    <w:p w14:paraId="53F5A5EA" w14:textId="24DB80DF" w:rsidR="005050E4" w:rsidRPr="008E0D01" w:rsidRDefault="00DC415D" w:rsidP="008E0D01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8E0D01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8E0D01">
        <w:rPr>
          <w:b/>
          <w:color w:val="000000"/>
          <w:sz w:val="24"/>
          <w:szCs w:val="24"/>
        </w:rPr>
        <w:t xml:space="preserve"> </w:t>
      </w:r>
      <w:r w:rsidR="00C4561F">
        <w:rPr>
          <w:b/>
          <w:sz w:val="24"/>
          <w:szCs w:val="24"/>
        </w:rPr>
        <w:t>IV</w:t>
      </w:r>
      <w:r w:rsidR="005050E4" w:rsidRPr="008E0D01">
        <w:rPr>
          <w:b/>
          <w:sz w:val="24"/>
          <w:szCs w:val="24"/>
        </w:rPr>
        <w:t xml:space="preserve">: </w:t>
      </w:r>
      <w:r w:rsidR="005050E4" w:rsidRPr="008E0D01">
        <w:rPr>
          <w:b/>
          <w:bCs/>
          <w:sz w:val="24"/>
          <w:szCs w:val="24"/>
        </w:rPr>
        <w:t>Turing Machine</w:t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5050E4" w:rsidRPr="008E0D01">
        <w:rPr>
          <w:b/>
          <w:bCs/>
          <w:sz w:val="24"/>
          <w:szCs w:val="24"/>
        </w:rPr>
        <w:tab/>
      </w:r>
      <w:r w:rsidR="00827D12">
        <w:rPr>
          <w:b/>
          <w:bCs/>
          <w:sz w:val="24"/>
          <w:szCs w:val="24"/>
        </w:rPr>
        <w:tab/>
      </w:r>
      <w:r w:rsidR="005050E4" w:rsidRPr="008E0D01">
        <w:rPr>
          <w:b/>
          <w:color w:val="000000"/>
          <w:sz w:val="24"/>
          <w:szCs w:val="24"/>
        </w:rPr>
        <w:t>Lectures: 12</w:t>
      </w:r>
    </w:p>
    <w:p w14:paraId="58C7B145" w14:textId="0A2C9E97" w:rsidR="005050E4" w:rsidRPr="008E0D01" w:rsidRDefault="005050E4" w:rsidP="008E0D01">
      <w:pPr>
        <w:spacing w:line="276" w:lineRule="auto"/>
        <w:jc w:val="both"/>
        <w:rPr>
          <w:sz w:val="24"/>
          <w:szCs w:val="24"/>
        </w:rPr>
      </w:pPr>
      <w:r w:rsidRPr="008E0D01">
        <w:rPr>
          <w:b/>
          <w:bCs/>
          <w:sz w:val="24"/>
          <w:szCs w:val="24"/>
        </w:rPr>
        <w:lastRenderedPageBreak/>
        <w:t>Introduction to Turing Machine:</w:t>
      </w:r>
      <w:r w:rsidRPr="008E0D01">
        <w:rPr>
          <w:sz w:val="24"/>
          <w:szCs w:val="24"/>
        </w:rPr>
        <w:t xml:space="preserve"> The Turing machine, programming techniques for Turing machine, extensions to the basic Turing machine, restricted Turing Machines, Turing machines and Computers, Undecidable Problem about Turing Machine, Post’s Correspondence Problem; </w:t>
      </w:r>
      <w:r w:rsidRPr="008E0D01">
        <w:rPr>
          <w:b/>
          <w:bCs/>
          <w:sz w:val="24"/>
          <w:szCs w:val="24"/>
        </w:rPr>
        <w:t xml:space="preserve">Intractable Problem: </w:t>
      </w:r>
      <w:r w:rsidRPr="008E0D01">
        <w:rPr>
          <w:sz w:val="24"/>
          <w:szCs w:val="24"/>
        </w:rPr>
        <w:t xml:space="preserve">The Classes </w:t>
      </w:r>
      <w:r w:rsidRPr="008E0D01">
        <w:rPr>
          <w:i/>
          <w:iCs/>
          <w:sz w:val="24"/>
          <w:szCs w:val="24"/>
        </w:rPr>
        <w:t>P</w:t>
      </w:r>
      <w:r w:rsidRPr="008E0D01">
        <w:rPr>
          <w:sz w:val="24"/>
          <w:szCs w:val="24"/>
        </w:rPr>
        <w:t xml:space="preserve"> &amp; </w:t>
      </w:r>
      <w:r w:rsidRPr="008E0D01">
        <w:rPr>
          <w:i/>
          <w:iCs/>
          <w:sz w:val="24"/>
          <w:szCs w:val="24"/>
        </w:rPr>
        <w:t xml:space="preserve">NP, </w:t>
      </w:r>
      <w:r w:rsidRPr="008E0D01">
        <w:rPr>
          <w:sz w:val="24"/>
          <w:szCs w:val="24"/>
        </w:rPr>
        <w:t xml:space="preserve">NP-Complete Problem, Example of </w:t>
      </w:r>
      <w:r w:rsidRPr="008E0D01">
        <w:rPr>
          <w:i/>
          <w:iCs/>
          <w:sz w:val="24"/>
          <w:szCs w:val="24"/>
        </w:rPr>
        <w:t xml:space="preserve">P&amp; NP </w:t>
      </w:r>
      <w:r w:rsidRPr="008E0D01">
        <w:rPr>
          <w:sz w:val="24"/>
          <w:szCs w:val="24"/>
        </w:rPr>
        <w:t>Problem.</w:t>
      </w:r>
    </w:p>
    <w:p w14:paraId="243658B4" w14:textId="77777777" w:rsidR="005050E4" w:rsidRPr="008E0D01" w:rsidRDefault="005050E4" w:rsidP="008E0D01">
      <w:pPr>
        <w:spacing w:line="276" w:lineRule="auto"/>
        <w:jc w:val="both"/>
        <w:rPr>
          <w:sz w:val="24"/>
          <w:szCs w:val="24"/>
        </w:rPr>
      </w:pPr>
    </w:p>
    <w:p w14:paraId="5F3790D1" w14:textId="77777777" w:rsidR="003F3345" w:rsidRPr="008E0D01" w:rsidRDefault="003F3345" w:rsidP="008E0D01">
      <w:pPr>
        <w:spacing w:line="276" w:lineRule="auto"/>
        <w:jc w:val="both"/>
        <w:rPr>
          <w:sz w:val="24"/>
          <w:szCs w:val="24"/>
        </w:rPr>
      </w:pPr>
      <w:r w:rsidRPr="008E0D01">
        <w:rPr>
          <w:b/>
          <w:bCs/>
          <w:sz w:val="24"/>
          <w:szCs w:val="24"/>
        </w:rPr>
        <w:t>Text Book:</w:t>
      </w:r>
    </w:p>
    <w:p w14:paraId="71BB7E62" w14:textId="07D96245" w:rsidR="006E03D5" w:rsidRPr="008E0D01" w:rsidRDefault="006E03D5" w:rsidP="00CC4658">
      <w:pPr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064FE0">
        <w:rPr>
          <w:i/>
          <w:sz w:val="24"/>
          <w:szCs w:val="24"/>
        </w:rPr>
        <w:t>Introduction to Automata Theory, Languages, and Computation, 2e</w:t>
      </w:r>
      <w:r w:rsidRPr="008E0D01">
        <w:rPr>
          <w:sz w:val="24"/>
          <w:szCs w:val="24"/>
        </w:rPr>
        <w:t>, by John E. Hopcroft, Rajeev Motwani, and Jeffery D. Ullman, Pearson Education.</w:t>
      </w:r>
    </w:p>
    <w:p w14:paraId="399B95A2" w14:textId="20C833E8" w:rsidR="006550BC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03254FF8" w14:textId="49799225" w:rsidR="006550BC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57E85FFF" w14:textId="08B7A038" w:rsidR="006550BC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078A2B03" w14:textId="77777777" w:rsidR="006550BC" w:rsidRPr="000508A7" w:rsidRDefault="006550BC" w:rsidP="006550BC">
      <w:pPr>
        <w:spacing w:line="276" w:lineRule="auto"/>
        <w:jc w:val="both"/>
        <w:rPr>
          <w:b/>
          <w:sz w:val="24"/>
          <w:szCs w:val="24"/>
        </w:rPr>
      </w:pPr>
    </w:p>
    <w:p w14:paraId="3B7C0CC5" w14:textId="77777777" w:rsidR="006550BC" w:rsidRPr="000508A7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40EC7B59" w14:textId="77777777" w:rsidR="003F3345" w:rsidRPr="000508A7" w:rsidRDefault="003F3345" w:rsidP="0012001A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sectPr w:rsidR="003F3345" w:rsidRPr="000508A7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AD582" w14:textId="77777777" w:rsidR="003863B8" w:rsidRDefault="003863B8">
      <w:r>
        <w:separator/>
      </w:r>
    </w:p>
  </w:endnote>
  <w:endnote w:type="continuationSeparator" w:id="0">
    <w:p w14:paraId="6E948661" w14:textId="77777777" w:rsidR="003863B8" w:rsidRDefault="0038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3AE1C" w14:textId="77777777" w:rsidR="003863B8" w:rsidRDefault="003863B8">
      <w:r>
        <w:separator/>
      </w:r>
    </w:p>
  </w:footnote>
  <w:footnote w:type="continuationSeparator" w:id="0">
    <w:p w14:paraId="5B17185E" w14:textId="77777777" w:rsidR="003863B8" w:rsidRDefault="0038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4BD8"/>
    <w:multiLevelType w:val="hybridMultilevel"/>
    <w:tmpl w:val="FA900620"/>
    <w:lvl w:ilvl="0" w:tplc="F0BAC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2AD6"/>
    <w:multiLevelType w:val="hybridMultilevel"/>
    <w:tmpl w:val="1A5EE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B4899"/>
    <w:multiLevelType w:val="hybridMultilevel"/>
    <w:tmpl w:val="A9CC823A"/>
    <w:lvl w:ilvl="0" w:tplc="40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A8E"/>
    <w:rsid w:val="00001299"/>
    <w:rsid w:val="00021854"/>
    <w:rsid w:val="00030678"/>
    <w:rsid w:val="00030CB2"/>
    <w:rsid w:val="00042607"/>
    <w:rsid w:val="00043C7A"/>
    <w:rsid w:val="000508A7"/>
    <w:rsid w:val="00057DC7"/>
    <w:rsid w:val="000634FE"/>
    <w:rsid w:val="00064FE0"/>
    <w:rsid w:val="00076B25"/>
    <w:rsid w:val="00080169"/>
    <w:rsid w:val="00082315"/>
    <w:rsid w:val="00083F66"/>
    <w:rsid w:val="00093A8E"/>
    <w:rsid w:val="000A3DCD"/>
    <w:rsid w:val="000B707C"/>
    <w:rsid w:val="000C64F0"/>
    <w:rsid w:val="000D1AB7"/>
    <w:rsid w:val="000D7A8A"/>
    <w:rsid w:val="000E3F7B"/>
    <w:rsid w:val="000F3D4A"/>
    <w:rsid w:val="000F42DC"/>
    <w:rsid w:val="00100EEC"/>
    <w:rsid w:val="00102949"/>
    <w:rsid w:val="00103676"/>
    <w:rsid w:val="0012001A"/>
    <w:rsid w:val="00120706"/>
    <w:rsid w:val="001401C5"/>
    <w:rsid w:val="00140FC4"/>
    <w:rsid w:val="00144A17"/>
    <w:rsid w:val="00153A6B"/>
    <w:rsid w:val="0016432E"/>
    <w:rsid w:val="00177C16"/>
    <w:rsid w:val="001808BE"/>
    <w:rsid w:val="00184AA3"/>
    <w:rsid w:val="00184DAB"/>
    <w:rsid w:val="00186D8E"/>
    <w:rsid w:val="00191045"/>
    <w:rsid w:val="001B0191"/>
    <w:rsid w:val="001B08F8"/>
    <w:rsid w:val="001B5596"/>
    <w:rsid w:val="001C4589"/>
    <w:rsid w:val="001E48C9"/>
    <w:rsid w:val="001F2D00"/>
    <w:rsid w:val="00201B8C"/>
    <w:rsid w:val="002066E5"/>
    <w:rsid w:val="00206DC4"/>
    <w:rsid w:val="00210049"/>
    <w:rsid w:val="00232A13"/>
    <w:rsid w:val="00235C97"/>
    <w:rsid w:val="00237E55"/>
    <w:rsid w:val="0024448E"/>
    <w:rsid w:val="00244A28"/>
    <w:rsid w:val="00256B23"/>
    <w:rsid w:val="0026132F"/>
    <w:rsid w:val="00275ACE"/>
    <w:rsid w:val="002762A1"/>
    <w:rsid w:val="00276552"/>
    <w:rsid w:val="002857C2"/>
    <w:rsid w:val="00286026"/>
    <w:rsid w:val="002973F8"/>
    <w:rsid w:val="002C11C6"/>
    <w:rsid w:val="002C2546"/>
    <w:rsid w:val="002D1BF8"/>
    <w:rsid w:val="002D3E45"/>
    <w:rsid w:val="002D726F"/>
    <w:rsid w:val="002D7A74"/>
    <w:rsid w:val="002E3DD6"/>
    <w:rsid w:val="002E49EC"/>
    <w:rsid w:val="002E4F38"/>
    <w:rsid w:val="002F0504"/>
    <w:rsid w:val="002F1676"/>
    <w:rsid w:val="00301C02"/>
    <w:rsid w:val="00301F76"/>
    <w:rsid w:val="00306D4C"/>
    <w:rsid w:val="00310033"/>
    <w:rsid w:val="00323054"/>
    <w:rsid w:val="003379B1"/>
    <w:rsid w:val="00357DCA"/>
    <w:rsid w:val="00367FCE"/>
    <w:rsid w:val="00376480"/>
    <w:rsid w:val="003863B8"/>
    <w:rsid w:val="00387A06"/>
    <w:rsid w:val="0039179A"/>
    <w:rsid w:val="00391CF3"/>
    <w:rsid w:val="00394501"/>
    <w:rsid w:val="0039565C"/>
    <w:rsid w:val="003C36E0"/>
    <w:rsid w:val="003E5F31"/>
    <w:rsid w:val="003F0D36"/>
    <w:rsid w:val="003F3345"/>
    <w:rsid w:val="003F3C2F"/>
    <w:rsid w:val="0040142E"/>
    <w:rsid w:val="00402B09"/>
    <w:rsid w:val="00407253"/>
    <w:rsid w:val="004110C5"/>
    <w:rsid w:val="00417844"/>
    <w:rsid w:val="00434E2D"/>
    <w:rsid w:val="00443442"/>
    <w:rsid w:val="004462DC"/>
    <w:rsid w:val="0044701F"/>
    <w:rsid w:val="0045299D"/>
    <w:rsid w:val="004547AB"/>
    <w:rsid w:val="004600D9"/>
    <w:rsid w:val="00462D76"/>
    <w:rsid w:val="0046631B"/>
    <w:rsid w:val="00490967"/>
    <w:rsid w:val="004A01DE"/>
    <w:rsid w:val="004C072E"/>
    <w:rsid w:val="004C6EE1"/>
    <w:rsid w:val="004C7C2A"/>
    <w:rsid w:val="004D5E31"/>
    <w:rsid w:val="004D6793"/>
    <w:rsid w:val="004E00F0"/>
    <w:rsid w:val="004F473E"/>
    <w:rsid w:val="004F6306"/>
    <w:rsid w:val="005050E4"/>
    <w:rsid w:val="00511D92"/>
    <w:rsid w:val="005126EA"/>
    <w:rsid w:val="00526D82"/>
    <w:rsid w:val="00537A78"/>
    <w:rsid w:val="0054275A"/>
    <w:rsid w:val="00542DEC"/>
    <w:rsid w:val="005434A2"/>
    <w:rsid w:val="0054388B"/>
    <w:rsid w:val="00544454"/>
    <w:rsid w:val="00554B57"/>
    <w:rsid w:val="005625BB"/>
    <w:rsid w:val="0056505F"/>
    <w:rsid w:val="005673C5"/>
    <w:rsid w:val="00570EAE"/>
    <w:rsid w:val="00572AF4"/>
    <w:rsid w:val="00586CCD"/>
    <w:rsid w:val="00587E6E"/>
    <w:rsid w:val="005927E9"/>
    <w:rsid w:val="00596B63"/>
    <w:rsid w:val="005B12D1"/>
    <w:rsid w:val="005B1BC7"/>
    <w:rsid w:val="005B2394"/>
    <w:rsid w:val="005B3515"/>
    <w:rsid w:val="005C023E"/>
    <w:rsid w:val="005C5254"/>
    <w:rsid w:val="005C5A90"/>
    <w:rsid w:val="005D0647"/>
    <w:rsid w:val="005F3BC3"/>
    <w:rsid w:val="005F5238"/>
    <w:rsid w:val="006046DB"/>
    <w:rsid w:val="006140C3"/>
    <w:rsid w:val="006170C6"/>
    <w:rsid w:val="0062139F"/>
    <w:rsid w:val="00623463"/>
    <w:rsid w:val="00630DC1"/>
    <w:rsid w:val="00631A02"/>
    <w:rsid w:val="00646112"/>
    <w:rsid w:val="006550BC"/>
    <w:rsid w:val="006627D4"/>
    <w:rsid w:val="006741E8"/>
    <w:rsid w:val="0067598E"/>
    <w:rsid w:val="00681D82"/>
    <w:rsid w:val="00695340"/>
    <w:rsid w:val="006A2CB6"/>
    <w:rsid w:val="006B6AF6"/>
    <w:rsid w:val="006B79F2"/>
    <w:rsid w:val="006C234B"/>
    <w:rsid w:val="006D1ECC"/>
    <w:rsid w:val="006D55A4"/>
    <w:rsid w:val="006E03D5"/>
    <w:rsid w:val="006E0A5A"/>
    <w:rsid w:val="006E2D9C"/>
    <w:rsid w:val="006E585C"/>
    <w:rsid w:val="007048E1"/>
    <w:rsid w:val="007078CD"/>
    <w:rsid w:val="00713EC6"/>
    <w:rsid w:val="0072040B"/>
    <w:rsid w:val="00731BBE"/>
    <w:rsid w:val="0073406A"/>
    <w:rsid w:val="00740E58"/>
    <w:rsid w:val="007519F8"/>
    <w:rsid w:val="00754FC0"/>
    <w:rsid w:val="007652DD"/>
    <w:rsid w:val="00774796"/>
    <w:rsid w:val="0078061B"/>
    <w:rsid w:val="00791023"/>
    <w:rsid w:val="0079264B"/>
    <w:rsid w:val="00794E0C"/>
    <w:rsid w:val="007A2582"/>
    <w:rsid w:val="007A6D71"/>
    <w:rsid w:val="007C247F"/>
    <w:rsid w:val="007D044D"/>
    <w:rsid w:val="007F669D"/>
    <w:rsid w:val="007F7BAC"/>
    <w:rsid w:val="007F7BE7"/>
    <w:rsid w:val="00813FD6"/>
    <w:rsid w:val="00816690"/>
    <w:rsid w:val="0082186D"/>
    <w:rsid w:val="00821A87"/>
    <w:rsid w:val="00827D12"/>
    <w:rsid w:val="00841964"/>
    <w:rsid w:val="00841CD8"/>
    <w:rsid w:val="00886622"/>
    <w:rsid w:val="00887EEB"/>
    <w:rsid w:val="00890EDF"/>
    <w:rsid w:val="008A4C79"/>
    <w:rsid w:val="008E0D01"/>
    <w:rsid w:val="008E76A1"/>
    <w:rsid w:val="008F6286"/>
    <w:rsid w:val="008F7938"/>
    <w:rsid w:val="00916B7C"/>
    <w:rsid w:val="00924D28"/>
    <w:rsid w:val="00932F8A"/>
    <w:rsid w:val="0094023D"/>
    <w:rsid w:val="0094241A"/>
    <w:rsid w:val="00967394"/>
    <w:rsid w:val="00970D44"/>
    <w:rsid w:val="0097116A"/>
    <w:rsid w:val="009A00C9"/>
    <w:rsid w:val="009A1D83"/>
    <w:rsid w:val="009A20E2"/>
    <w:rsid w:val="009B6858"/>
    <w:rsid w:val="009C0AD4"/>
    <w:rsid w:val="009C1F2E"/>
    <w:rsid w:val="009D1564"/>
    <w:rsid w:val="009D4BEE"/>
    <w:rsid w:val="009F531A"/>
    <w:rsid w:val="009F54E6"/>
    <w:rsid w:val="00A22BFE"/>
    <w:rsid w:val="00A26B1C"/>
    <w:rsid w:val="00A31568"/>
    <w:rsid w:val="00A412AA"/>
    <w:rsid w:val="00A42F4A"/>
    <w:rsid w:val="00A47B27"/>
    <w:rsid w:val="00A51666"/>
    <w:rsid w:val="00A65A7F"/>
    <w:rsid w:val="00A74F5D"/>
    <w:rsid w:val="00A76155"/>
    <w:rsid w:val="00A94B3B"/>
    <w:rsid w:val="00A96912"/>
    <w:rsid w:val="00AA1E04"/>
    <w:rsid w:val="00AA5458"/>
    <w:rsid w:val="00AB543E"/>
    <w:rsid w:val="00AE4820"/>
    <w:rsid w:val="00AF15CB"/>
    <w:rsid w:val="00AF1890"/>
    <w:rsid w:val="00AF3A2F"/>
    <w:rsid w:val="00B033EB"/>
    <w:rsid w:val="00B10332"/>
    <w:rsid w:val="00B20943"/>
    <w:rsid w:val="00B20DE6"/>
    <w:rsid w:val="00B21018"/>
    <w:rsid w:val="00B21CCB"/>
    <w:rsid w:val="00B23735"/>
    <w:rsid w:val="00B31B69"/>
    <w:rsid w:val="00B44724"/>
    <w:rsid w:val="00B50380"/>
    <w:rsid w:val="00B522A2"/>
    <w:rsid w:val="00B570F9"/>
    <w:rsid w:val="00B5727B"/>
    <w:rsid w:val="00B62AF4"/>
    <w:rsid w:val="00B674EC"/>
    <w:rsid w:val="00B730D1"/>
    <w:rsid w:val="00B759DB"/>
    <w:rsid w:val="00B77859"/>
    <w:rsid w:val="00B83597"/>
    <w:rsid w:val="00B850FB"/>
    <w:rsid w:val="00B8737D"/>
    <w:rsid w:val="00BA2CEC"/>
    <w:rsid w:val="00BA2ED6"/>
    <w:rsid w:val="00BA49A1"/>
    <w:rsid w:val="00BD3AB1"/>
    <w:rsid w:val="00BE1DF6"/>
    <w:rsid w:val="00C10671"/>
    <w:rsid w:val="00C1741F"/>
    <w:rsid w:val="00C35595"/>
    <w:rsid w:val="00C40221"/>
    <w:rsid w:val="00C41DBD"/>
    <w:rsid w:val="00C4561F"/>
    <w:rsid w:val="00C62221"/>
    <w:rsid w:val="00C62988"/>
    <w:rsid w:val="00C73CB4"/>
    <w:rsid w:val="00C85DAF"/>
    <w:rsid w:val="00CC4658"/>
    <w:rsid w:val="00CC75C4"/>
    <w:rsid w:val="00CE05E5"/>
    <w:rsid w:val="00CF1A06"/>
    <w:rsid w:val="00CF2F10"/>
    <w:rsid w:val="00CF4884"/>
    <w:rsid w:val="00CF50E1"/>
    <w:rsid w:val="00D073BC"/>
    <w:rsid w:val="00D13BA2"/>
    <w:rsid w:val="00D147B2"/>
    <w:rsid w:val="00D31722"/>
    <w:rsid w:val="00D3394F"/>
    <w:rsid w:val="00D36073"/>
    <w:rsid w:val="00D435FF"/>
    <w:rsid w:val="00D45EDD"/>
    <w:rsid w:val="00D5588D"/>
    <w:rsid w:val="00D57506"/>
    <w:rsid w:val="00D61816"/>
    <w:rsid w:val="00D62AAF"/>
    <w:rsid w:val="00D663EB"/>
    <w:rsid w:val="00D678E4"/>
    <w:rsid w:val="00D74C65"/>
    <w:rsid w:val="00D8034C"/>
    <w:rsid w:val="00D80F11"/>
    <w:rsid w:val="00D82287"/>
    <w:rsid w:val="00D86FF0"/>
    <w:rsid w:val="00DB2D79"/>
    <w:rsid w:val="00DB6E97"/>
    <w:rsid w:val="00DC27D1"/>
    <w:rsid w:val="00DC2BBD"/>
    <w:rsid w:val="00DC415D"/>
    <w:rsid w:val="00DC5BBD"/>
    <w:rsid w:val="00DD1139"/>
    <w:rsid w:val="00DE1AFD"/>
    <w:rsid w:val="00DF0A54"/>
    <w:rsid w:val="00DF53B1"/>
    <w:rsid w:val="00E03733"/>
    <w:rsid w:val="00E108F0"/>
    <w:rsid w:val="00E1098D"/>
    <w:rsid w:val="00E1690A"/>
    <w:rsid w:val="00E40E10"/>
    <w:rsid w:val="00E519D2"/>
    <w:rsid w:val="00E54FBA"/>
    <w:rsid w:val="00E5669D"/>
    <w:rsid w:val="00E66274"/>
    <w:rsid w:val="00E85089"/>
    <w:rsid w:val="00E9522B"/>
    <w:rsid w:val="00EA0CB4"/>
    <w:rsid w:val="00EC59CD"/>
    <w:rsid w:val="00ED6F85"/>
    <w:rsid w:val="00F14AC3"/>
    <w:rsid w:val="00F16352"/>
    <w:rsid w:val="00F22C70"/>
    <w:rsid w:val="00F26D4E"/>
    <w:rsid w:val="00F47ABB"/>
    <w:rsid w:val="00F51535"/>
    <w:rsid w:val="00F52306"/>
    <w:rsid w:val="00F62813"/>
    <w:rsid w:val="00F64D69"/>
    <w:rsid w:val="00F66557"/>
    <w:rsid w:val="00F67FD6"/>
    <w:rsid w:val="00F87D3F"/>
    <w:rsid w:val="00F97049"/>
    <w:rsid w:val="00FA3A1F"/>
    <w:rsid w:val="00FB670E"/>
    <w:rsid w:val="00FC5A16"/>
    <w:rsid w:val="00FC5E80"/>
    <w:rsid w:val="00FC6565"/>
    <w:rsid w:val="00FD0BAE"/>
    <w:rsid w:val="00FD1B50"/>
    <w:rsid w:val="00FD2EFF"/>
    <w:rsid w:val="00FD5035"/>
    <w:rsid w:val="00FD63D6"/>
    <w:rsid w:val="00FD7414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1FD91"/>
  <w15:docId w15:val="{72A9DB23-9C34-435C-994C-563FC790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character" w:customStyle="1" w:styleId="apple-converted-space">
    <w:name w:val="apple-converted-space"/>
    <w:basedOn w:val="DefaultParagraphFont"/>
    <w:rsid w:val="00D57506"/>
  </w:style>
  <w:style w:type="paragraph" w:styleId="BodyText2">
    <w:name w:val="Body Text 2"/>
    <w:basedOn w:val="Normal"/>
    <w:link w:val="BodyText2Char"/>
    <w:unhideWhenUsed/>
    <w:rsid w:val="00537A78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37A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44</cp:revision>
  <cp:lastPrinted>2018-07-16T08:10:00Z</cp:lastPrinted>
  <dcterms:created xsi:type="dcterms:W3CDTF">2019-02-14T09:11:00Z</dcterms:created>
  <dcterms:modified xsi:type="dcterms:W3CDTF">2019-02-16T13:16:00Z</dcterms:modified>
</cp:coreProperties>
</file>